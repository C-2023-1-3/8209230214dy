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line="400" w:lineRule="exact"/>
        <w:jc w:val="center"/>
        <w:rPr>
          <w:rFonts w:ascii="楷体_GB2312" w:hAnsi="楷体_GB2312" w:eastAsia="楷体_GB2312" w:cs="楷体_GB2312"/>
          <w:b/>
          <w:bCs/>
          <w:sz w:val="36"/>
          <w:szCs w:val="36"/>
        </w:rPr>
      </w:pPr>
      <w:r>
        <w:rPr>
          <w:rFonts w:hint="eastAsia" w:ascii="楷体_GB2312" w:hAnsi="楷体_GB2312" w:eastAsia="楷体_GB2312" w:cs="楷体_GB2312"/>
          <w:b/>
          <w:bCs/>
          <w:sz w:val="36"/>
          <w:szCs w:val="36"/>
        </w:rPr>
        <w:t>计算机程序设计基础（C++)</w:t>
      </w:r>
    </w:p>
    <w:p>
      <w:pPr>
        <w:spacing w:before="156" w:beforeLines="50" w:after="156" w:afterLines="50" w:line="400" w:lineRule="exact"/>
        <w:jc w:val="center"/>
        <w:rPr>
          <w:rFonts w:ascii="楷体_GB2312" w:hAnsi="楷体_GB2312" w:eastAsia="楷体_GB2312" w:cs="楷体_GB2312"/>
          <w:b/>
          <w:bCs/>
          <w:sz w:val="36"/>
          <w:szCs w:val="36"/>
        </w:rPr>
      </w:pPr>
      <w:r>
        <w:rPr>
          <w:rFonts w:hint="eastAsia" w:ascii="楷体_GB2312" w:hAnsi="楷体_GB2312" w:eastAsia="楷体_GB2312" w:cs="楷体_GB2312"/>
          <w:b/>
          <w:bCs/>
          <w:sz w:val="36"/>
          <w:szCs w:val="36"/>
        </w:rPr>
        <w:t>实验报告</w:t>
      </w:r>
    </w:p>
    <w:p>
      <w:pPr>
        <w:spacing w:before="156" w:beforeLines="50" w:after="156" w:afterLines="50" w:line="400" w:lineRule="exact"/>
        <w:jc w:val="center"/>
        <w:rPr>
          <w:rFonts w:ascii="仿宋_GB2312" w:hAnsi="仿宋_GB2312" w:eastAsia="仿宋_GB2312" w:cs="仿宋_GB2312"/>
          <w:b/>
          <w:bCs/>
          <w:sz w:val="24"/>
        </w:rPr>
      </w:pPr>
    </w:p>
    <w:p>
      <w:pPr>
        <w:spacing w:before="156" w:beforeLines="50" w:after="156" w:afterLines="50" w:line="400" w:lineRule="exact"/>
        <w:jc w:val="center"/>
        <w:rPr>
          <w:rFonts w:ascii="仿宋_GB2312" w:hAnsi="仿宋_GB2312" w:eastAsia="仿宋_GB2312" w:cs="仿宋_GB2312"/>
          <w:b/>
          <w:bCs/>
          <w:sz w:val="24"/>
        </w:rPr>
      </w:pPr>
    </w:p>
    <w:p>
      <w:pPr>
        <w:spacing w:line="400" w:lineRule="exact"/>
        <w:jc w:val="left"/>
        <w:rPr>
          <w:rFonts w:hint="default" w:ascii="仿宋_GB2312" w:hAnsi="仿宋_GB2312" w:eastAsia="仿宋_GB2312" w:cs="仿宋_GB2312"/>
          <w:sz w:val="24"/>
          <w:u w:val="single"/>
          <w:lang w:val="en-US" w:eastAsia="zh-CN"/>
        </w:rPr>
      </w:pPr>
      <w:r>
        <w:rPr>
          <w:rFonts w:hint="eastAsia" w:ascii="仿宋_GB2312" w:hAnsi="仿宋_GB2312" w:eastAsia="仿宋_GB2312" w:cs="仿宋_GB2312"/>
          <w:sz w:val="24"/>
        </w:rPr>
        <w:t>专业班级：</w:t>
      </w:r>
      <w:r>
        <w:rPr>
          <w:rFonts w:hint="eastAsia" w:ascii="仿宋_GB2312" w:hAnsi="仿宋_GB2312" w:eastAsia="仿宋_GB2312" w:cs="仿宋_GB2312"/>
          <w:sz w:val="24"/>
          <w:u w:val="single"/>
          <w:lang w:val="en-US" w:eastAsia="zh-CN"/>
        </w:rPr>
        <w:t>软工2302</w:t>
      </w:r>
    </w:p>
    <w:p>
      <w:pPr>
        <w:spacing w:line="400" w:lineRule="exact"/>
        <w:jc w:val="left"/>
        <w:rPr>
          <w:rFonts w:hint="default" w:ascii="仿宋_GB2312" w:hAnsi="仿宋_GB2312" w:eastAsia="仿宋_GB2312" w:cs="仿宋_GB2312"/>
          <w:sz w:val="24"/>
          <w:u w:val="single"/>
          <w:lang w:val="en-US" w:eastAsia="zh-CN"/>
        </w:rPr>
      </w:pPr>
      <w:r>
        <w:rPr>
          <w:rFonts w:hint="eastAsia" w:ascii="仿宋_GB2312" w:hAnsi="仿宋_GB2312" w:eastAsia="仿宋_GB2312" w:cs="仿宋_GB2312"/>
          <w:sz w:val="24"/>
        </w:rPr>
        <w:t>学    号：</w:t>
      </w:r>
      <w:r>
        <w:rPr>
          <w:rFonts w:hint="eastAsia" w:ascii="仿宋_GB2312" w:hAnsi="仿宋_GB2312" w:eastAsia="仿宋_GB2312" w:cs="仿宋_GB2312"/>
          <w:sz w:val="24"/>
          <w:u w:val="single"/>
          <w:lang w:val="en-US" w:eastAsia="zh-CN"/>
        </w:rPr>
        <w:t>8209230214</w:t>
      </w:r>
    </w:p>
    <w:p>
      <w:pPr>
        <w:spacing w:line="400" w:lineRule="exact"/>
        <w:jc w:val="left"/>
        <w:rPr>
          <w:rFonts w:hint="eastAsia" w:ascii="仿宋_GB2312" w:hAnsi="仿宋_GB2312" w:eastAsia="仿宋_GB2312" w:cs="仿宋_GB2312"/>
          <w:sz w:val="24"/>
          <w:u w:val="single"/>
          <w:lang w:val="en-US" w:eastAsia="zh-CN"/>
        </w:rPr>
      </w:pPr>
      <w:r>
        <w:rPr>
          <w:rFonts w:hint="eastAsia" w:ascii="仿宋_GB2312" w:hAnsi="仿宋_GB2312" w:eastAsia="仿宋_GB2312" w:cs="仿宋_GB2312"/>
          <w:sz w:val="24"/>
        </w:rPr>
        <w:t>姓    名：</w:t>
      </w:r>
      <w:r>
        <w:rPr>
          <w:rFonts w:hint="eastAsia" w:ascii="仿宋_GB2312" w:hAnsi="仿宋_GB2312" w:eastAsia="仿宋_GB2312" w:cs="仿宋_GB2312"/>
          <w:sz w:val="24"/>
          <w:u w:val="single"/>
          <w:lang w:val="en-US" w:eastAsia="zh-CN"/>
        </w:rPr>
        <w:t>丁越</w:t>
      </w:r>
    </w:p>
    <w:p>
      <w:pPr>
        <w:spacing w:line="400" w:lineRule="exact"/>
        <w:jc w:val="left"/>
        <w:rPr>
          <w:rFonts w:ascii="仿宋_GB2312" w:hAnsi="仿宋_GB2312" w:eastAsia="仿宋_GB2312" w:cs="仿宋_GB2312"/>
          <w:sz w:val="24"/>
          <w:u w:val="single"/>
        </w:rPr>
      </w:pPr>
    </w:p>
    <w:p>
      <w:pPr>
        <w:spacing w:line="400" w:lineRule="exact"/>
        <w:jc w:val="left"/>
        <w:rPr>
          <w:rFonts w:ascii="仿宋_GB2312" w:hAnsi="仿宋_GB2312" w:eastAsia="仿宋_GB2312" w:cs="仿宋_GB2312"/>
          <w:sz w:val="24"/>
          <w:u w:val="single"/>
        </w:rPr>
      </w:pPr>
    </w:p>
    <w:p>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实验报告成绩：</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w:t>
            </w:r>
          </w:p>
        </w:tc>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实验一</w:t>
            </w:r>
          </w:p>
        </w:tc>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实验二</w:t>
            </w:r>
          </w:p>
        </w:tc>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实验三</w:t>
            </w:r>
          </w:p>
        </w:tc>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实验四</w:t>
            </w:r>
          </w:p>
        </w:tc>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实验五</w:t>
            </w:r>
          </w:p>
        </w:tc>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总评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成绩</w:t>
            </w:r>
          </w:p>
        </w:tc>
        <w:tc>
          <w:tcPr>
            <w:tcW w:w="1217" w:type="dxa"/>
          </w:tcPr>
          <w:p>
            <w:pPr>
              <w:spacing w:line="400" w:lineRule="exact"/>
              <w:jc w:val="left"/>
              <w:rPr>
                <w:rFonts w:ascii="仿宋_GB2312" w:hAnsi="仿宋_GB2312" w:eastAsia="仿宋_GB2312" w:cs="仿宋_GB2312"/>
                <w:b/>
                <w:bCs/>
                <w:kern w:val="0"/>
                <w:sz w:val="24"/>
              </w:rPr>
            </w:pPr>
          </w:p>
        </w:tc>
        <w:tc>
          <w:tcPr>
            <w:tcW w:w="1217" w:type="dxa"/>
          </w:tcPr>
          <w:p>
            <w:pPr>
              <w:spacing w:line="400" w:lineRule="exact"/>
              <w:jc w:val="left"/>
              <w:rPr>
                <w:rFonts w:ascii="仿宋_GB2312" w:hAnsi="仿宋_GB2312" w:eastAsia="仿宋_GB2312" w:cs="仿宋_GB2312"/>
                <w:b/>
                <w:bCs/>
                <w:kern w:val="0"/>
                <w:sz w:val="24"/>
              </w:rPr>
            </w:pPr>
          </w:p>
        </w:tc>
        <w:tc>
          <w:tcPr>
            <w:tcW w:w="1217" w:type="dxa"/>
          </w:tcPr>
          <w:p>
            <w:pPr>
              <w:spacing w:line="400" w:lineRule="exact"/>
              <w:jc w:val="left"/>
              <w:rPr>
                <w:rFonts w:ascii="仿宋_GB2312" w:hAnsi="仿宋_GB2312" w:eastAsia="仿宋_GB2312" w:cs="仿宋_GB2312"/>
                <w:b/>
                <w:bCs/>
                <w:kern w:val="0"/>
                <w:sz w:val="24"/>
              </w:rPr>
            </w:pPr>
          </w:p>
        </w:tc>
        <w:tc>
          <w:tcPr>
            <w:tcW w:w="1217" w:type="dxa"/>
          </w:tcPr>
          <w:p>
            <w:pPr>
              <w:spacing w:line="400" w:lineRule="exact"/>
              <w:jc w:val="left"/>
              <w:rPr>
                <w:rFonts w:ascii="仿宋_GB2312" w:hAnsi="仿宋_GB2312" w:eastAsia="仿宋_GB2312" w:cs="仿宋_GB2312"/>
                <w:b/>
                <w:bCs/>
                <w:kern w:val="0"/>
                <w:sz w:val="24"/>
              </w:rPr>
            </w:pPr>
          </w:p>
        </w:tc>
        <w:tc>
          <w:tcPr>
            <w:tcW w:w="1217" w:type="dxa"/>
          </w:tcPr>
          <w:p>
            <w:pPr>
              <w:spacing w:line="400" w:lineRule="exact"/>
              <w:jc w:val="left"/>
              <w:rPr>
                <w:rFonts w:ascii="仿宋_GB2312" w:hAnsi="仿宋_GB2312" w:eastAsia="仿宋_GB2312" w:cs="仿宋_GB2312"/>
                <w:b/>
                <w:bCs/>
                <w:kern w:val="0"/>
                <w:sz w:val="24"/>
              </w:rPr>
            </w:pPr>
          </w:p>
        </w:tc>
        <w:tc>
          <w:tcPr>
            <w:tcW w:w="1217" w:type="dxa"/>
          </w:tcPr>
          <w:p>
            <w:pPr>
              <w:spacing w:line="400" w:lineRule="exact"/>
              <w:jc w:val="left"/>
              <w:rPr>
                <w:rFonts w:ascii="仿宋_GB2312" w:hAnsi="仿宋_GB2312" w:eastAsia="仿宋_GB2312" w:cs="仿宋_GB2312"/>
                <w:b/>
                <w:bCs/>
                <w:kern w:val="0"/>
                <w:sz w:val="24"/>
              </w:rPr>
            </w:pPr>
          </w:p>
        </w:tc>
      </w:tr>
    </w:tbl>
    <w:p>
      <w:pPr>
        <w:spacing w:line="400" w:lineRule="exact"/>
        <w:jc w:val="left"/>
        <w:rPr>
          <w:rFonts w:ascii="仿宋_GB2312" w:hAnsi="仿宋_GB2312" w:eastAsia="仿宋_GB2312" w:cs="仿宋_GB2312"/>
          <w:b/>
          <w:bCs/>
          <w:sz w:val="24"/>
        </w:rPr>
      </w:pPr>
    </w:p>
    <w:p>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批阅教师：</w:t>
      </w:r>
    </w:p>
    <w:p>
      <w:pPr>
        <w:jc w:val="center"/>
        <w:rPr>
          <w:rFonts w:ascii="宋体" w:hAnsi="宋体" w:eastAsia="宋体" w:cs="宋体"/>
          <w:b/>
          <w:sz w:val="32"/>
          <w:szCs w:val="32"/>
        </w:rPr>
      </w:pPr>
    </w:p>
    <w:p>
      <w:pPr>
        <w:jc w:val="center"/>
        <w:rPr>
          <w:rFonts w:ascii="宋体" w:hAnsi="宋体" w:eastAsia="宋体" w:cs="宋体"/>
          <w:b/>
          <w:sz w:val="32"/>
          <w:szCs w:val="32"/>
        </w:rPr>
      </w:pPr>
    </w:p>
    <w:p>
      <w:pPr>
        <w:jc w:val="center"/>
        <w:rPr>
          <w:rFonts w:hint="eastAsia" w:ascii="宋体" w:hAnsi="宋体" w:eastAsia="宋体" w:cs="宋体"/>
          <w:b/>
          <w:sz w:val="32"/>
          <w:szCs w:val="32"/>
        </w:rPr>
      </w:pPr>
      <w:r>
        <w:rPr>
          <w:rFonts w:hint="eastAsia" w:ascii="宋体" w:hAnsi="宋体" w:eastAsia="宋体" w:cs="宋体"/>
          <w:b/>
          <w:sz w:val="32"/>
          <w:szCs w:val="32"/>
        </w:rPr>
        <w:t>实验三  函数</w:t>
      </w:r>
    </w:p>
    <w:p>
      <w:pPr>
        <w:rPr>
          <w:rFonts w:hint="eastAsia"/>
          <w:b/>
          <w:bCs/>
          <w:sz w:val="28"/>
        </w:rPr>
      </w:pPr>
      <w:r>
        <w:rPr>
          <w:rFonts w:hint="eastAsia"/>
          <w:b/>
          <w:bCs/>
          <w:sz w:val="28"/>
        </w:rPr>
        <w:t>一、实验目的</w:t>
      </w:r>
    </w:p>
    <w:p>
      <w:pPr>
        <w:tabs>
          <w:tab w:val="left" w:pos="0"/>
        </w:tabs>
        <w:snapToGrid w:val="0"/>
        <w:ind w:firstLine="420" w:firstLineChars="200"/>
        <w:rPr>
          <w:rFonts w:hint="eastAsia"/>
        </w:rPr>
      </w:pPr>
      <w:r>
        <w:rPr>
          <w:rFonts w:hint="eastAsia"/>
        </w:rPr>
        <w:t>本实验主要培养、训练学生对函数的理解，要求：</w:t>
      </w:r>
    </w:p>
    <w:p>
      <w:pPr>
        <w:tabs>
          <w:tab w:val="left" w:pos="0"/>
        </w:tabs>
        <w:snapToGrid w:val="0"/>
        <w:ind w:firstLine="420" w:firstLineChars="200"/>
        <w:rPr>
          <w:rFonts w:hint="eastAsia"/>
        </w:rPr>
      </w:pPr>
      <w:r>
        <w:rPr>
          <w:rFonts w:hint="eastAsia"/>
        </w:rPr>
        <w:t>1. 掌握函数的定义、声明的方法；</w:t>
      </w:r>
    </w:p>
    <w:p>
      <w:pPr>
        <w:tabs>
          <w:tab w:val="left" w:pos="0"/>
        </w:tabs>
        <w:snapToGrid w:val="0"/>
        <w:ind w:firstLine="420" w:firstLineChars="200"/>
        <w:rPr>
          <w:rFonts w:hint="eastAsia"/>
        </w:rPr>
      </w:pPr>
      <w:r>
        <w:rPr>
          <w:rFonts w:hint="eastAsia"/>
        </w:rPr>
        <w:t>2. 掌握函数的编写要求；</w:t>
      </w:r>
    </w:p>
    <w:p>
      <w:pPr>
        <w:ind w:firstLine="420" w:firstLineChars="200"/>
        <w:rPr>
          <w:rFonts w:hint="eastAsia"/>
        </w:rPr>
      </w:pPr>
      <w:r>
        <w:rPr>
          <w:rFonts w:hint="eastAsia"/>
        </w:rPr>
        <w:t>3. 掌握函数的调用方法；</w:t>
      </w:r>
    </w:p>
    <w:p>
      <w:pPr>
        <w:ind w:firstLine="420" w:firstLineChars="200"/>
        <w:rPr>
          <w:rFonts w:hint="eastAsia"/>
        </w:rPr>
      </w:pPr>
      <w:r>
        <w:rPr>
          <w:rFonts w:hint="eastAsia"/>
        </w:rPr>
        <w:t>4. 掌握函数参数的传递方法；</w:t>
      </w:r>
    </w:p>
    <w:p>
      <w:pPr>
        <w:ind w:firstLine="420" w:firstLineChars="200"/>
        <w:rPr>
          <w:rFonts w:hint="eastAsia"/>
        </w:rPr>
      </w:pPr>
      <w:r>
        <w:rPr>
          <w:rFonts w:hint="eastAsia"/>
        </w:rPr>
        <w:t>5. 掌握变量的作用域；</w:t>
      </w:r>
    </w:p>
    <w:p>
      <w:pPr>
        <w:ind w:firstLine="420" w:firstLineChars="200"/>
        <w:rPr>
          <w:rFonts w:hint="eastAsia"/>
        </w:rPr>
      </w:pPr>
      <w:r>
        <w:rPr>
          <w:rFonts w:hint="eastAsia"/>
        </w:rPr>
        <w:t>6. 掌握多文件编程方法。</w:t>
      </w:r>
    </w:p>
    <w:p>
      <w:pPr>
        <w:rPr>
          <w:rFonts w:hint="eastAsia"/>
          <w:b/>
          <w:bCs/>
          <w:sz w:val="28"/>
        </w:rPr>
      </w:pPr>
      <w:r>
        <w:rPr>
          <w:rFonts w:hint="eastAsia"/>
          <w:b/>
          <w:bCs/>
          <w:sz w:val="28"/>
        </w:rPr>
        <w:t>二、实验内容与要求</w:t>
      </w:r>
    </w:p>
    <w:p>
      <w:pPr>
        <w:tabs>
          <w:tab w:val="left" w:pos="0"/>
        </w:tabs>
        <w:snapToGrid w:val="0"/>
        <w:ind w:firstLine="420" w:firstLineChars="200"/>
        <w:rPr>
          <w:rFonts w:hint="eastAsia"/>
        </w:rPr>
      </w:pPr>
      <w:r>
        <w:rPr>
          <w:rFonts w:hint="eastAsia"/>
        </w:rPr>
        <w:t>1、输入自然数</w:t>
      </w:r>
      <w:r>
        <w:t>m</w:t>
      </w:r>
      <w:r>
        <w:rPr>
          <w:rFonts w:hint="eastAsia"/>
        </w:rPr>
        <w:t>和</w:t>
      </w:r>
      <w:r>
        <w:t>n</w:t>
      </w:r>
      <w:r>
        <w:rPr>
          <w:rFonts w:hint="eastAsia"/>
        </w:rPr>
        <w:t>，</w:t>
      </w:r>
    </w:p>
    <w:p>
      <w:pPr>
        <w:tabs>
          <w:tab w:val="left" w:pos="0"/>
        </w:tabs>
        <w:snapToGrid w:val="0"/>
        <w:ind w:firstLine="630" w:firstLineChars="300"/>
        <w:rPr>
          <w:rFonts w:hint="eastAsia"/>
        </w:rPr>
      </w:pPr>
      <w:r>
        <w:rPr>
          <w:rFonts w:hint="eastAsia"/>
        </w:rPr>
        <w:t>（1）求他们的最大公约数（或称最大公因数）。</w:t>
      </w:r>
    </w:p>
    <w:p>
      <w:pPr>
        <w:tabs>
          <w:tab w:val="left" w:pos="0"/>
        </w:tabs>
        <w:snapToGrid w:val="0"/>
        <w:ind w:firstLine="420" w:firstLineChars="200"/>
        <w:rPr>
          <w:rFonts w:hint="eastAsia"/>
        </w:rPr>
      </w:pPr>
      <w:r>
        <w:rPr>
          <w:rFonts w:hint="eastAsia"/>
        </w:rPr>
        <w:t xml:space="preserve"> 要求输入、输出在主函数中进行，求公约数由函数实现。</w:t>
      </w:r>
    </w:p>
    <w:p>
      <w:pPr>
        <w:numPr>
          <w:ilvl w:val="0"/>
          <w:numId w:val="1"/>
        </w:numPr>
        <w:tabs>
          <w:tab w:val="left" w:pos="0"/>
        </w:tabs>
        <w:snapToGrid w:val="0"/>
        <w:rPr>
          <w:rFonts w:hint="eastAsia"/>
        </w:rPr>
      </w:pPr>
      <w:r>
        <w:rPr>
          <w:rFonts w:hint="eastAsia"/>
        </w:rPr>
        <w:t>在函数中求最大公约数与最小公倍数。（提示：使用引用参数）</w:t>
      </w:r>
    </w:p>
    <w:p>
      <w:pPr>
        <w:tabs>
          <w:tab w:val="left" w:pos="0"/>
        </w:tabs>
        <w:snapToGrid w:val="0"/>
        <w:rPr>
          <w:rFonts w:hint="eastAsia"/>
        </w:rPr>
      </w:pPr>
    </w:p>
    <w:p>
      <w:pPr>
        <w:snapToGrid w:val="0"/>
        <w:ind w:left="819" w:leftChars="199" w:hanging="401" w:hangingChars="191"/>
        <w:rPr>
          <w:rFonts w:ascii="Times New Roman" w:hAnsi="Times New Roman"/>
          <w:color w:val="000000"/>
          <w:szCs w:val="21"/>
        </w:rPr>
      </w:pPr>
      <w:r>
        <w:rPr>
          <w:rFonts w:hint="eastAsia"/>
        </w:rPr>
        <w:t xml:space="preserve">2.  </w:t>
      </w:r>
      <w:r>
        <w:rPr>
          <w:rFonts w:hint="eastAsia" w:ascii="Arial" w:hAnsi="Arial" w:cs="Arial"/>
          <w:szCs w:val="21"/>
        </w:rPr>
        <w:t xml:space="preserve"> </w:t>
      </w:r>
      <w:r>
        <w:rPr>
          <w:rFonts w:ascii="Times New Roman" w:hAnsi="Times New Roman"/>
          <w:color w:val="000000"/>
          <w:kern w:val="0"/>
          <w:szCs w:val="21"/>
          <w:shd w:val="clear" w:color="auto" w:fill="FFFFFF"/>
        </w:rPr>
        <w:t>编写程序满足：</w:t>
      </w:r>
      <w:r>
        <w:rPr>
          <w:rFonts w:hint="eastAsia" w:ascii="宋体" w:hAnsi="宋体" w:eastAsia="宋体" w:cs="宋体"/>
          <w:color w:val="000000"/>
          <w:kern w:val="0"/>
          <w:szCs w:val="21"/>
          <w:shd w:val="clear" w:color="auto" w:fill="FFFFFF"/>
        </w:rPr>
        <w:t>声明一个函数，判断一个整数是否为素数，使用如下函数头：</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rPr>
        <w:t>bool is_prime(int num) ,如果num是素数函数返回true，否则返回false；</w:t>
      </w:r>
    </w:p>
    <w:p>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rPr>
        <w:t>利用函数is_prime找出前200个素数，并按每行10个输出：</w:t>
      </w:r>
    </w:p>
    <w:p>
      <w:pPr>
        <w:widowControl/>
        <w:shd w:val="clear" w:color="auto" w:fill="FFFFFF"/>
        <w:ind w:firstLine="420"/>
        <w:rPr>
          <w:rFonts w:ascii="Times New Roman" w:hAnsi="Times New Roman"/>
          <w:color w:val="000000"/>
          <w:szCs w:val="21"/>
        </w:rPr>
      </w:pPr>
      <w:r>
        <w:rPr>
          <w:rFonts w:ascii="Times New Roman" w:hAnsi="Times New Roman"/>
          <w:color w:val="000000"/>
          <w:kern w:val="0"/>
          <w:szCs w:val="21"/>
          <w:shd w:val="clear" w:color="auto" w:fill="FFFFFF"/>
        </w:rPr>
        <w:t>    </w:t>
      </w:r>
      <w:r>
        <w:rPr>
          <w:rFonts w:hint="eastAsia" w:ascii="Times New Roman" w:hAnsi="Times New Roman"/>
          <w:color w:val="000000"/>
          <w:kern w:val="0"/>
          <w:szCs w:val="21"/>
          <w:shd w:val="clear" w:color="auto" w:fill="FFFFFF"/>
        </w:rPr>
        <w:t xml:space="preserve">    </w:t>
      </w:r>
      <w:r>
        <w:rPr>
          <w:rFonts w:ascii="Times New Roman" w:hAnsi="Times New Roman"/>
          <w:color w:val="000000"/>
          <w:kern w:val="0"/>
          <w:szCs w:val="21"/>
          <w:shd w:val="clear" w:color="auto" w:fill="FFFFFF"/>
        </w:rPr>
        <w:t>2     3      5      7    11    13    17    19    23    29</w:t>
      </w:r>
    </w:p>
    <w:p>
      <w:pPr>
        <w:snapToGrid w:val="0"/>
        <w:ind w:left="539" w:leftChars="200" w:hanging="119" w:hangingChars="57"/>
        <w:rPr>
          <w:rFonts w:hint="eastAsia" w:ascii="Arial" w:hAnsi="Arial" w:cs="Arial"/>
          <w:szCs w:val="21"/>
        </w:rPr>
      </w:pPr>
    </w:p>
    <w:p>
      <w:pPr>
        <w:widowControl/>
        <w:shd w:val="clear" w:color="auto" w:fill="FFFFFF"/>
        <w:ind w:firstLine="420"/>
        <w:rPr>
          <w:rFonts w:ascii="Times New Roman" w:hAnsi="Times New Roman"/>
          <w:color w:val="000000"/>
          <w:szCs w:val="21"/>
        </w:rPr>
      </w:pPr>
      <w:r>
        <w:rPr>
          <w:rFonts w:hint="eastAsia" w:ascii="Times New Roman" w:hAnsi="Times New Roman"/>
          <w:color w:val="000000"/>
          <w:kern w:val="0"/>
          <w:szCs w:val="21"/>
          <w:shd w:val="clear" w:color="auto" w:fill="FFFFFF"/>
        </w:rPr>
        <w:t>3</w:t>
      </w:r>
      <w:r>
        <w:rPr>
          <w:rFonts w:ascii="Times New Roman" w:hAnsi="Times New Roman"/>
          <w:color w:val="000000"/>
          <w:kern w:val="0"/>
          <w:szCs w:val="21"/>
          <w:shd w:val="clear" w:color="auto" w:fill="FFFFFF"/>
        </w:rPr>
        <w:t>、编程实现摄氏温度到华氏温度的转换：</w:t>
      </w:r>
    </w:p>
    <w:p>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rPr>
        <w:t>编写一个头文件，包含下面两个函数：</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rPr>
        <w:t>double celsius_to_fah(double cel)    //摄氏温度到华氏温度</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rPr>
        <w:t>double fahrenheit_to_cels(double fah) //华氏温度到摄氏温度</w:t>
      </w:r>
    </w:p>
    <w:p>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rPr>
        <w:t>实现头文件，并编写测试程序，调用函数显示如下结果：</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rPr>
        <w:t>Celsius    Fahrenheit   |   Fahrenheit       Celsius</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rPr>
        <w:t>40.0       105.0        |   120.0            48.89</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rPr>
        <w:t>39.0       102.0        |   110.0            43.33</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rPr>
        <w:t>……       ……        |   ……             ……</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rPr>
        <w:t>31.0        87.8        |   30.0             -1.11</w:t>
      </w:r>
    </w:p>
    <w:p>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rPr>
        <w:t>（测试程序为主模块，即main( )函数所在的CPP文件，头文件mytemperature.h只有函数声明；函数定义写在另一CPP文件mytemperature.cpp）</w:t>
      </w:r>
    </w:p>
    <w:p>
      <w:pPr>
        <w:widowControl/>
        <w:shd w:val="clear" w:color="auto" w:fill="FFFFFF"/>
        <w:ind w:firstLine="420"/>
        <w:rPr>
          <w:rFonts w:hint="eastAsia" w:ascii="Times New Roman" w:hAnsi="Times New Roman"/>
          <w:color w:val="000000"/>
          <w:kern w:val="0"/>
          <w:szCs w:val="21"/>
          <w:shd w:val="clear" w:color="auto" w:fill="FFFFFF"/>
        </w:rPr>
      </w:pPr>
    </w:p>
    <w:p>
      <w:pPr>
        <w:widowControl/>
        <w:shd w:val="clear" w:color="auto" w:fill="FFFFFF"/>
        <w:ind w:firstLine="420"/>
        <w:rPr>
          <w:rFonts w:ascii="Times New Roman" w:hAnsi="Times New Roman"/>
          <w:color w:val="000000"/>
          <w:szCs w:val="21"/>
        </w:rPr>
      </w:pPr>
      <w:r>
        <w:rPr>
          <w:rFonts w:hint="eastAsia" w:ascii="Times New Roman" w:hAnsi="Times New Roman"/>
          <w:color w:val="000000"/>
          <w:kern w:val="0"/>
          <w:szCs w:val="21"/>
          <w:shd w:val="clear" w:color="auto" w:fill="FFFFFF"/>
        </w:rPr>
        <w:t>4</w:t>
      </w:r>
      <w:r>
        <w:rPr>
          <w:rFonts w:ascii="Times New Roman" w:hAnsi="Times New Roman"/>
          <w:color w:val="000000"/>
          <w:kern w:val="0"/>
          <w:szCs w:val="21"/>
          <w:shd w:val="clear" w:color="auto" w:fill="FFFFFF"/>
        </w:rPr>
        <w:t>、创建名为mytriangle.h的头文件，包括：</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rPr>
        <w:t>bool is_valid(double side1,double side2,double side3)</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rPr>
        <w:t>double_area(double side1,double side2, double side3)</w:t>
      </w:r>
    </w:p>
    <w:p>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rPr>
        <w:t>面积=sqrt(s(s-side1)(s-side2)(s-side3))</w:t>
      </w:r>
    </w:p>
    <w:p>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rPr>
        <w:t>其中s=(side1+side2+side3)/2</w:t>
      </w:r>
    </w:p>
    <w:p>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rPr>
        <w:t>写测试程序：读取三角形三边长，如输入合法，计算面积，否则输出错误信息。</w:t>
      </w:r>
    </w:p>
    <w:p>
      <w:pPr>
        <w:widowControl/>
        <w:shd w:val="clear" w:color="auto" w:fill="FFFFFF"/>
        <w:ind w:firstLine="420"/>
        <w:rPr>
          <w:rFonts w:ascii="Times New Roman" w:hAnsi="Times New Roman"/>
          <w:color w:val="000000"/>
          <w:szCs w:val="21"/>
        </w:rPr>
      </w:pPr>
      <w:r>
        <w:rPr>
          <w:rFonts w:hint="eastAsia" w:ascii="宋体" w:hAnsi="宋体" w:eastAsia="宋体" w:cs="宋体"/>
          <w:color w:val="000000"/>
          <w:kern w:val="0"/>
          <w:szCs w:val="21"/>
          <w:shd w:val="clear" w:color="auto" w:fill="FFFFFF"/>
        </w:rPr>
        <w:t>（测试程序为主模块，即main( )函数所在的CPP文件，头文件mytriangle.h只有函数声明；函数定义写在另一CPP文件mytriangle.cpp）</w:t>
      </w:r>
    </w:p>
    <w:p>
      <w:pPr>
        <w:widowControl/>
        <w:shd w:val="clear" w:color="auto" w:fill="FFFFFF"/>
        <w:ind w:firstLine="480"/>
        <w:rPr>
          <w:rFonts w:ascii="Times New Roman" w:hAnsi="Times New Roman"/>
          <w:b/>
          <w:color w:val="000000"/>
          <w:kern w:val="0"/>
          <w:sz w:val="24"/>
          <w:shd w:val="clear" w:color="auto" w:fill="FFFF00"/>
        </w:rPr>
      </w:pPr>
      <w:r>
        <w:rPr>
          <w:rFonts w:hint="eastAsia" w:ascii="Times New Roman" w:hAnsi="Times New Roman"/>
          <w:b/>
          <w:color w:val="000000"/>
          <w:kern w:val="0"/>
          <w:sz w:val="24"/>
          <w:shd w:val="clear" w:color="auto" w:fill="FFFF00"/>
        </w:rPr>
        <w:t>3</w:t>
      </w:r>
      <w:r>
        <w:rPr>
          <w:rFonts w:ascii="Times New Roman" w:hAnsi="Times New Roman"/>
          <w:b/>
          <w:color w:val="000000"/>
          <w:kern w:val="0"/>
          <w:sz w:val="24"/>
          <w:shd w:val="clear" w:color="auto" w:fill="FFFF00"/>
        </w:rPr>
        <w:t>与</w:t>
      </w:r>
      <w:r>
        <w:rPr>
          <w:rFonts w:hint="eastAsia" w:ascii="Times New Roman" w:hAnsi="Times New Roman"/>
          <w:b/>
          <w:color w:val="000000"/>
          <w:kern w:val="0"/>
          <w:sz w:val="24"/>
          <w:shd w:val="clear" w:color="auto" w:fill="FFFF00"/>
        </w:rPr>
        <w:t>4</w:t>
      </w:r>
      <w:r>
        <w:rPr>
          <w:rFonts w:ascii="Times New Roman" w:hAnsi="Times New Roman"/>
          <w:b/>
          <w:color w:val="000000"/>
          <w:kern w:val="0"/>
          <w:sz w:val="24"/>
          <w:shd w:val="clear" w:color="auto" w:fill="FFFF00"/>
        </w:rPr>
        <w:t>选一个完成</w:t>
      </w:r>
    </w:p>
    <w:p>
      <w:pPr>
        <w:widowControl/>
        <w:shd w:val="clear" w:color="auto" w:fill="FFFFFF"/>
        <w:ind w:firstLine="480"/>
        <w:rPr>
          <w:rFonts w:ascii="Times New Roman" w:hAnsi="Times New Roman"/>
          <w:b/>
          <w:color w:val="000000"/>
          <w:kern w:val="0"/>
          <w:sz w:val="24"/>
          <w:shd w:val="clear" w:color="auto" w:fill="FFFF00"/>
        </w:rPr>
      </w:pPr>
    </w:p>
    <w:p>
      <w:pPr>
        <w:tabs>
          <w:tab w:val="left" w:pos="0"/>
        </w:tabs>
        <w:snapToGrid w:val="0"/>
        <w:ind w:firstLine="420" w:firstLineChars="200"/>
        <w:rPr>
          <w:rFonts w:hint="eastAsia"/>
        </w:rPr>
      </w:pPr>
      <w:r>
        <w:rPr>
          <w:rFonts w:hint="eastAsia"/>
        </w:rPr>
        <w:t>5</w:t>
      </w:r>
      <w:r>
        <w:t>、猴子吃桃：猴子第一天摘若干桃子，当即吃了一半，还不过瘾，又吃了一个。第二天又将剩下的桃子吃掉一半，又多吃一个，以后每天如此，到第10天，发现只剩最后一个桃子，问，第一天猴子共摘多少桃子（用递归实现）。</w:t>
      </w:r>
    </w:p>
    <w:p>
      <w:pPr>
        <w:rPr>
          <w:rFonts w:hint="eastAsia"/>
          <w:b/>
          <w:bCs/>
          <w:sz w:val="28"/>
        </w:rPr>
      </w:pPr>
      <w:r>
        <w:rPr>
          <w:rFonts w:hint="eastAsia"/>
          <w:b/>
          <w:bCs/>
          <w:sz w:val="28"/>
        </w:rPr>
        <w:t>三、实验思考题</w:t>
      </w:r>
    </w:p>
    <w:p>
      <w:pPr>
        <w:ind w:firstLine="435"/>
        <w:rPr>
          <w:rFonts w:hint="eastAsia"/>
        </w:rPr>
      </w:pPr>
      <w:r>
        <w:rPr>
          <w:rFonts w:hint="eastAsia"/>
        </w:rPr>
        <w:t>1. 本实验中函数中返回的值为什么与函数类型一致？</w:t>
      </w:r>
    </w:p>
    <w:p>
      <w:pPr>
        <w:ind w:left="941" w:leftChars="342" w:hanging="223" w:hangingChars="93"/>
        <w:rPr>
          <w:rFonts w:hint="eastAsia"/>
          <w:sz w:val="24"/>
          <w:szCs w:val="24"/>
        </w:rPr>
      </w:pPr>
      <w:r>
        <w:rPr>
          <w:rFonts w:ascii="Helvetica" w:hAnsi="Helvetica" w:eastAsia="Helvetica" w:cs="Helvetica"/>
          <w:i w:val="0"/>
          <w:iCs w:val="0"/>
          <w:caps w:val="0"/>
          <w:color w:val="222226"/>
          <w:spacing w:val="0"/>
          <w:sz w:val="24"/>
          <w:szCs w:val="24"/>
        </w:rPr>
        <w:t>C++中函数中返回的值必须与函数类型一致，这是因为函数在声明时指定了返回值的类型，编译器会根据这个类型来处理函数的返回值。如果函数返回值的类型与声明时指定的类型不一致，编译器会报错。这是为了保证程序的正确性和可靠性。</w:t>
      </w:r>
    </w:p>
    <w:p>
      <w:pPr>
        <w:ind w:firstLine="435"/>
        <w:rPr>
          <w:rFonts w:hint="eastAsia"/>
        </w:rPr>
      </w:pPr>
      <w:r>
        <w:rPr>
          <w:rFonts w:hint="eastAsia"/>
        </w:rPr>
        <w:t>2. 本实验中主函数调用函数时采用的是何种传递方式？</w:t>
      </w:r>
    </w:p>
    <w:p>
      <w:pPr>
        <w:rPr>
          <w:rFonts w:hint="default" w:eastAsia="等线"/>
          <w:b/>
          <w:lang w:val="en-US" w:eastAsia="zh-CN"/>
        </w:rPr>
      </w:pPr>
      <w:r>
        <w:rPr>
          <w:rFonts w:hint="eastAsia"/>
          <w:b/>
          <w:lang w:val="en-US" w:eastAsia="zh-CN"/>
        </w:rPr>
        <w:t xml:space="preserve">       值传递。</w:t>
      </w:r>
    </w:p>
    <w:p>
      <w:pPr>
        <w:spacing w:before="156" w:beforeLines="50" w:after="156" w:afterLines="50"/>
        <w:outlineLvl w:val="0"/>
        <w:rPr>
          <w:b/>
          <w:color w:val="FF0000"/>
          <w:sz w:val="28"/>
          <w:szCs w:val="32"/>
          <w:u w:val="dashDotHeavy"/>
        </w:rPr>
      </w:pPr>
    </w:p>
    <w:p>
      <w:pPr>
        <w:widowControl/>
        <w:spacing w:line="400" w:lineRule="exact"/>
        <w:jc w:val="left"/>
        <w:rPr>
          <w:rFonts w:ascii="仿宋_GB2312" w:hAnsi="仿宋_GB2312" w:eastAsia="仿宋_GB2312" w:cs="仿宋_GB2312"/>
          <w:b/>
          <w:bCs/>
          <w:color w:val="000000"/>
          <w:kern w:val="0"/>
          <w:sz w:val="24"/>
        </w:rPr>
      </w:pPr>
      <w:r>
        <w:rPr>
          <w:rFonts w:hint="eastAsia" w:ascii="宋体" w:hAnsi="宋体" w:eastAsia="宋体" w:cs="宋体"/>
          <w:b/>
          <w:bCs/>
          <w:color w:val="000000"/>
          <w:kern w:val="0"/>
          <w:sz w:val="24"/>
        </w:rPr>
        <w:t>四</w:t>
      </w:r>
      <w:r>
        <w:rPr>
          <w:rFonts w:hint="eastAsia" w:ascii="仿宋_GB2312" w:hAnsi="仿宋_GB2312" w:eastAsia="仿宋_GB2312" w:cs="仿宋_GB2312"/>
          <w:b/>
          <w:bCs/>
          <w:color w:val="000000"/>
          <w:kern w:val="0"/>
          <w:sz w:val="24"/>
        </w:rPr>
        <w:t>、算法分析，程序结果</w:t>
      </w:r>
    </w:p>
    <w:p>
      <w:pPr>
        <w:widowControl/>
        <w:spacing w:line="400" w:lineRule="exact"/>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1、辗转相除法求出最大公约数；</w:t>
      </w:r>
    </w:p>
    <w:p>
      <w:pPr>
        <w:widowControl/>
        <w:spacing w:line="400" w:lineRule="exact"/>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再由数学知识可得最小公倍数是两数之积除以最大公约数。</w:t>
      </w:r>
    </w:p>
    <w:p>
      <w:pPr>
        <w:widowControl/>
        <w:spacing w:line="400" w:lineRule="exact"/>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输入：18,24；</w:t>
      </w:r>
    </w:p>
    <w:p>
      <w:pPr>
        <w:widowControl/>
        <w:spacing w:line="400" w:lineRule="exact"/>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输出：6,72；</w:t>
      </w:r>
    </w:p>
    <w:p>
      <w:pPr>
        <w:widowControl/>
        <w:spacing w:line="400" w:lineRule="exact"/>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输入：5,25；</w:t>
      </w:r>
    </w:p>
    <w:p>
      <w:pPr>
        <w:widowControl/>
        <w:spacing w:line="400" w:lineRule="exact"/>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输出：5,25；</w:t>
      </w:r>
    </w:p>
    <w:p>
      <w:pPr>
        <w:widowControl/>
        <w:numPr>
          <w:ilvl w:val="0"/>
          <w:numId w:val="2"/>
        </w:numPr>
        <w:spacing w:line="400" w:lineRule="exact"/>
        <w:jc w:val="left"/>
        <w:rPr>
          <w:rFonts w:hint="default"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应用完全遍历法判断是否质数，是就输出，直到输出200个为止。</w:t>
      </w:r>
    </w:p>
    <w:p>
      <w:pPr>
        <w:widowControl/>
        <w:spacing w:line="400" w:lineRule="exact"/>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输出：2 3 5 7 11 13 17 19 23 29</w:t>
      </w:r>
    </w:p>
    <w:p>
      <w:pPr>
        <w:widowControl/>
        <w:spacing w:line="400" w:lineRule="exact"/>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31 37 41 43 47 53 59 61 67 71</w:t>
      </w:r>
    </w:p>
    <w:p>
      <w:pPr>
        <w:widowControl/>
        <w:spacing w:line="400" w:lineRule="exact"/>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73 79 83 89 97 101 103 107 109 113</w:t>
      </w:r>
    </w:p>
    <w:p>
      <w:pPr>
        <w:widowControl/>
        <w:spacing w:line="400" w:lineRule="exact"/>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127 131 137 139 149 151 157 163 167 173</w:t>
      </w:r>
    </w:p>
    <w:p>
      <w:pPr>
        <w:widowControl/>
        <w:spacing w:line="400" w:lineRule="exact"/>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179 181 191 193 197 199 211 223 227 229</w:t>
      </w:r>
    </w:p>
    <w:p>
      <w:pPr>
        <w:widowControl/>
        <w:spacing w:line="400" w:lineRule="exact"/>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233 239 241 251 257 263 269 271 277 281</w:t>
      </w:r>
    </w:p>
    <w:p>
      <w:pPr>
        <w:widowControl/>
        <w:spacing w:line="400" w:lineRule="exact"/>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283 293 307 311 313 317 331 337 347 349</w:t>
      </w:r>
    </w:p>
    <w:p>
      <w:pPr>
        <w:widowControl/>
        <w:spacing w:line="400" w:lineRule="exact"/>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353 359 367 373 379 383 389 397 401 409</w:t>
      </w:r>
    </w:p>
    <w:p>
      <w:pPr>
        <w:widowControl/>
        <w:spacing w:line="400" w:lineRule="exact"/>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419 421 431 433 439 443 449 457 461 463</w:t>
      </w:r>
    </w:p>
    <w:p>
      <w:pPr>
        <w:widowControl/>
        <w:spacing w:line="400" w:lineRule="exact"/>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467 479 487 491 499 503 509 521 523 541</w:t>
      </w:r>
    </w:p>
    <w:p>
      <w:pPr>
        <w:widowControl/>
        <w:spacing w:line="400" w:lineRule="exact"/>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547 557 563 569 571 577 587 593 599 601</w:t>
      </w:r>
    </w:p>
    <w:p>
      <w:pPr>
        <w:widowControl/>
        <w:spacing w:line="400" w:lineRule="exact"/>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607 613 617 619 631 641 643 647 653 659</w:t>
      </w:r>
    </w:p>
    <w:p>
      <w:pPr>
        <w:widowControl/>
        <w:spacing w:line="400" w:lineRule="exact"/>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661 673 677 683 691 701 709 719 727 733</w:t>
      </w:r>
    </w:p>
    <w:p>
      <w:pPr>
        <w:widowControl/>
        <w:spacing w:line="400" w:lineRule="exact"/>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739 743 751 757 761 769 773 787 797 809</w:t>
      </w:r>
    </w:p>
    <w:p>
      <w:pPr>
        <w:widowControl/>
        <w:spacing w:line="400" w:lineRule="exact"/>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811 821 823 827 829 839 853 857 859 863</w:t>
      </w:r>
    </w:p>
    <w:p>
      <w:pPr>
        <w:widowControl/>
        <w:spacing w:line="400" w:lineRule="exact"/>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877 881 883 887 907 911 919 929 937 941</w:t>
      </w:r>
    </w:p>
    <w:p>
      <w:pPr>
        <w:widowControl/>
        <w:spacing w:line="400" w:lineRule="exact"/>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947 953 967 971 977 983 991 997 1009 1013</w:t>
      </w:r>
    </w:p>
    <w:p>
      <w:pPr>
        <w:widowControl/>
        <w:spacing w:line="400" w:lineRule="exact"/>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1019 1021 1031 1033 1039 1049 1051 1061 1063 1069</w:t>
      </w:r>
    </w:p>
    <w:p>
      <w:pPr>
        <w:widowControl/>
        <w:spacing w:line="400" w:lineRule="exact"/>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1087 1091 1093 1097 1103 1109 1117 1123 1129 1151</w:t>
      </w:r>
    </w:p>
    <w:p>
      <w:pPr>
        <w:widowControl/>
        <w:spacing w:line="400" w:lineRule="exact"/>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1153 1163 1171 1181 1187 1193 1201 1213 1217 1223</w:t>
      </w:r>
    </w:p>
    <w:p>
      <w:pPr>
        <w:widowControl/>
        <w:numPr>
          <w:ilvl w:val="0"/>
          <w:numId w:val="3"/>
        </w:numPr>
        <w:spacing w:line="400" w:lineRule="exact"/>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先通过两边之和大于第三边与两边之差小于第三边判断输入数据是否合法;</w:t>
      </w:r>
    </w:p>
    <w:p>
      <w:pPr>
        <w:widowControl/>
        <w:numPr>
          <w:numId w:val="0"/>
        </w:numPr>
        <w:spacing w:line="400" w:lineRule="exact"/>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如果合法再由面积公式算出面积并输出。</w:t>
      </w:r>
    </w:p>
    <w:p>
      <w:pPr>
        <w:widowControl/>
        <w:numPr>
          <w:numId w:val="0"/>
        </w:numPr>
        <w:spacing w:line="400" w:lineRule="exact"/>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输入：1,1,3；输出：ERROR;</w:t>
      </w:r>
    </w:p>
    <w:p>
      <w:pPr>
        <w:widowControl/>
        <w:numPr>
          <w:numId w:val="0"/>
        </w:numPr>
        <w:spacing w:line="400" w:lineRule="exact"/>
        <w:jc w:val="left"/>
        <w:rPr>
          <w:rFonts w:hint="default"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输入：3,4,5；输出：6。</w:t>
      </w:r>
    </w:p>
    <w:p>
      <w:pPr>
        <w:pStyle w:val="11"/>
        <w:widowControl/>
        <w:numPr>
          <w:ilvl w:val="0"/>
          <w:numId w:val="4"/>
        </w:numPr>
        <w:spacing w:line="400" w:lineRule="exact"/>
        <w:ind w:firstLineChars="0"/>
        <w:jc w:val="left"/>
        <w:rPr>
          <w:rFonts w:hint="default" w:ascii="仿宋_GB2312" w:hAnsi="仿宋_GB2312" w:eastAsia="仿宋_GB2312" w:cs="仿宋_GB2312"/>
          <w:b/>
          <w:bCs/>
          <w:color w:val="000000"/>
          <w:kern w:val="0"/>
          <w:sz w:val="24"/>
          <w:lang w:val="en-US" w:eastAsia="zh-CN"/>
        </w:rPr>
      </w:pPr>
      <w:r>
        <w:rPr>
          <w:rFonts w:hint="default" w:ascii="仿宋_GB2312" w:hAnsi="仿宋_GB2312" w:eastAsia="仿宋_GB2312" w:cs="仿宋_GB2312"/>
          <w:b/>
          <w:bCs/>
          <w:color w:val="000000"/>
          <w:kern w:val="0"/>
          <w:sz w:val="24"/>
          <w:lang w:val="en-US" w:eastAsia="zh-CN"/>
        </w:rPr>
        <w:t>程序调用自身的编程技巧称为递归（ recursion）。递归作为一种算法在程序设计语言中广泛应用。 一个过程或函数在其定义或说明中有直接或间接调用自身的一种方法。</w:t>
      </w:r>
    </w:p>
    <w:p>
      <w:pPr>
        <w:pStyle w:val="11"/>
        <w:widowControl/>
        <w:numPr>
          <w:ilvl w:val="0"/>
          <w:numId w:val="0"/>
        </w:numPr>
        <w:spacing w:line="400" w:lineRule="exact"/>
        <w:ind w:left="420" w:firstLine="0" w:firstLineChars="0"/>
        <w:jc w:val="left"/>
        <w:rPr>
          <w:rFonts w:hint="default" w:ascii="仿宋_GB2312" w:hAnsi="仿宋_GB2312" w:eastAsia="仿宋_GB2312" w:cs="仿宋_GB2312"/>
          <w:b/>
          <w:bCs/>
          <w:color w:val="000000"/>
          <w:kern w:val="0"/>
          <w:sz w:val="24"/>
          <w:lang w:val="en-US" w:eastAsia="zh-CN"/>
        </w:rPr>
      </w:pPr>
      <w:r>
        <w:rPr>
          <w:rFonts w:hint="default" w:ascii="仿宋_GB2312" w:hAnsi="仿宋_GB2312" w:eastAsia="仿宋_GB2312" w:cs="仿宋_GB2312"/>
          <w:b/>
          <w:bCs/>
          <w:color w:val="000000"/>
          <w:kern w:val="0"/>
          <w:sz w:val="24"/>
          <w:lang w:val="en-US" w:eastAsia="zh-CN"/>
        </w:rPr>
        <w:t>输出：小猴子第一天共摘了1534个桃子。.</w:t>
      </w:r>
    </w:p>
    <w:p>
      <w:pPr>
        <w:jc w:val="left"/>
        <w:rPr>
          <w:rFonts w:ascii="仿宋_GB2312" w:hAnsi="仿宋_GB2312" w:eastAsia="仿宋_GB2312" w:cs="仿宋_GB2312"/>
          <w:b/>
          <w:bCs/>
          <w:sz w:val="24"/>
        </w:rPr>
      </w:pPr>
      <w:r>
        <w:rPr>
          <w:rFonts w:hint="eastAsia" w:ascii="宋体" w:hAnsi="宋体" w:eastAsia="宋体" w:cs="宋体"/>
          <w:b/>
          <w:bCs/>
          <w:sz w:val="24"/>
        </w:rPr>
        <w:t>五</w:t>
      </w:r>
      <w:r>
        <w:rPr>
          <w:rFonts w:hint="eastAsia" w:ascii="仿宋_GB2312" w:hAnsi="仿宋_GB2312" w:eastAsia="仿宋_GB2312" w:cs="仿宋_GB2312"/>
          <w:b/>
          <w:bCs/>
          <w:sz w:val="24"/>
        </w:rPr>
        <w:t>、遇到的问题与解决方法</w:t>
      </w:r>
    </w:p>
    <w:p>
      <w:pPr>
        <w:spacing w:line="400" w:lineRule="exact"/>
        <w:jc w:val="left"/>
        <w:rPr>
          <w:rFonts w:hint="default"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没有接触过递归；在CSDN上查询。</w:t>
      </w:r>
    </w:p>
    <w:p>
      <w:pPr>
        <w:spacing w:line="400" w:lineRule="exact"/>
        <w:jc w:val="left"/>
        <w:rPr>
          <w:rFonts w:ascii="仿宋_GB2312" w:hAnsi="仿宋_GB2312" w:eastAsia="仿宋_GB2312" w:cs="仿宋_GB2312"/>
          <w:b/>
          <w:bCs/>
          <w:color w:val="000000"/>
          <w:sz w:val="24"/>
        </w:rPr>
      </w:pPr>
      <w:r>
        <w:rPr>
          <w:rFonts w:hint="eastAsia" w:ascii="宋体" w:hAnsi="宋体" w:eastAsia="宋体" w:cs="宋体"/>
          <w:b/>
          <w:bCs/>
          <w:color w:val="000000"/>
          <w:sz w:val="24"/>
        </w:rPr>
        <w:t>六</w:t>
      </w:r>
      <w:r>
        <w:rPr>
          <w:rFonts w:hint="eastAsia" w:ascii="仿宋_GB2312" w:hAnsi="仿宋_GB2312" w:eastAsia="仿宋_GB2312" w:cs="仿宋_GB2312"/>
          <w:b/>
          <w:bCs/>
          <w:color w:val="000000"/>
          <w:sz w:val="24"/>
        </w:rPr>
        <w:t>、体会</w:t>
      </w:r>
    </w:p>
    <w:p>
      <w:pPr>
        <w:spacing w:before="156" w:beforeLines="50" w:after="156" w:afterLines="50"/>
        <w:outlineLvl w:val="0"/>
        <w:rPr>
          <w:rFonts w:hint="default" w:eastAsia="等线"/>
          <w:b/>
          <w:color w:val="FF0000"/>
          <w:sz w:val="28"/>
          <w:szCs w:val="32"/>
          <w:u w:val="dashDotHeavy"/>
          <w:lang w:val="en-US" w:eastAsia="zh-CN"/>
        </w:rPr>
        <w:sectPr>
          <w:pgSz w:w="11906" w:h="16838"/>
          <w:pgMar w:top="1117" w:right="1169" w:bottom="1361" w:left="1077" w:header="851" w:footer="992" w:gutter="0"/>
          <w:cols w:space="720" w:num="1"/>
          <w:docGrid w:type="lines" w:linePitch="312" w:charSpace="0"/>
        </w:sectPr>
      </w:pPr>
      <w:r>
        <w:rPr>
          <w:rFonts w:hint="eastAsia"/>
          <w:b/>
          <w:color w:val="FF0000"/>
          <w:sz w:val="28"/>
          <w:szCs w:val="32"/>
          <w:u w:val="dashDotHeavy"/>
          <w:lang w:val="en-US" w:eastAsia="zh-CN"/>
        </w:rPr>
        <w:t>菜就多练！</w:t>
      </w:r>
    </w:p>
    <w:p>
      <w:pPr>
        <w:spacing w:line="240" w:lineRule="atLeast"/>
        <w:jc w:val="center"/>
        <w:rPr>
          <w:b/>
          <w:sz w:val="32"/>
          <w:szCs w:val="32"/>
        </w:rPr>
      </w:pPr>
      <w:r>
        <w:rPr>
          <w:b/>
          <w:sz w:val="32"/>
          <w:szCs w:val="32"/>
        </w:rPr>
        <w:t>实验</w:t>
      </w:r>
      <w:r>
        <w:rPr>
          <w:rFonts w:hint="eastAsia"/>
          <w:b/>
          <w:sz w:val="32"/>
          <w:szCs w:val="32"/>
        </w:rPr>
        <w:t>四</w:t>
      </w:r>
      <w:r>
        <w:rPr>
          <w:b/>
          <w:sz w:val="32"/>
          <w:szCs w:val="32"/>
        </w:rPr>
        <w:t xml:space="preserve">   数组与指针</w:t>
      </w:r>
    </w:p>
    <w:p>
      <w:pPr>
        <w:pStyle w:val="10"/>
      </w:pPr>
    </w:p>
    <w:p>
      <w:pPr>
        <w:spacing w:before="156" w:beforeLines="50" w:after="156" w:afterLines="50"/>
        <w:outlineLvl w:val="2"/>
        <w:rPr>
          <w:sz w:val="24"/>
          <w:szCs w:val="21"/>
        </w:rPr>
      </w:pPr>
      <w:r>
        <w:rPr>
          <w:rFonts w:eastAsia="黑体"/>
          <w:sz w:val="24"/>
        </w:rPr>
        <w:t>【</w:t>
      </w:r>
      <w:r>
        <w:rPr>
          <w:b/>
          <w:bCs/>
          <w:sz w:val="24"/>
          <w:szCs w:val="20"/>
        </w:rPr>
        <w:t>实验目的</w:t>
      </w:r>
      <w:r>
        <w:rPr>
          <w:rFonts w:eastAsia="黑体"/>
          <w:sz w:val="24"/>
        </w:rPr>
        <w:t>】</w:t>
      </w:r>
    </w:p>
    <w:p>
      <w:pPr>
        <w:spacing w:line="240" w:lineRule="atLeast"/>
        <w:ind w:firstLine="420" w:firstLineChars="200"/>
        <w:rPr>
          <w:szCs w:val="21"/>
        </w:rPr>
      </w:pPr>
      <w:r>
        <w:rPr>
          <w:szCs w:val="21"/>
        </w:rPr>
        <w:t>1、进一步加深对数组的理解，掌握数组的定义方法；</w:t>
      </w:r>
    </w:p>
    <w:p>
      <w:pPr>
        <w:spacing w:line="240" w:lineRule="atLeast"/>
        <w:ind w:firstLine="420" w:firstLineChars="200"/>
        <w:rPr>
          <w:szCs w:val="21"/>
        </w:rPr>
      </w:pPr>
      <w:r>
        <w:rPr>
          <w:szCs w:val="21"/>
        </w:rPr>
        <w:t>2、掌握数组的处理方法、数组作为函数参数的使用方法，以及搜索与排序的应用。</w:t>
      </w:r>
    </w:p>
    <w:p>
      <w:pPr>
        <w:spacing w:line="240" w:lineRule="atLeast"/>
        <w:ind w:firstLine="420" w:firstLineChars="200"/>
        <w:rPr>
          <w:szCs w:val="21"/>
        </w:rPr>
      </w:pPr>
      <w:r>
        <w:rPr>
          <w:szCs w:val="21"/>
        </w:rPr>
        <w:t>3、掌握指针的概念、指针变量定义格式以及指针的运算；</w:t>
      </w:r>
    </w:p>
    <w:p>
      <w:pPr>
        <w:spacing w:line="240" w:lineRule="atLeast"/>
        <w:ind w:firstLine="420" w:firstLineChars="200"/>
        <w:rPr>
          <w:szCs w:val="21"/>
        </w:rPr>
      </w:pPr>
      <w:r>
        <w:rPr>
          <w:szCs w:val="21"/>
        </w:rPr>
        <w:t>4、掌握指针与数组、函数的关系；</w:t>
      </w:r>
    </w:p>
    <w:p>
      <w:pPr>
        <w:spacing w:line="240" w:lineRule="atLeast"/>
        <w:ind w:firstLine="420" w:firstLineChars="200"/>
        <w:rPr>
          <w:szCs w:val="21"/>
        </w:rPr>
      </w:pPr>
      <w:r>
        <w:rPr>
          <w:szCs w:val="21"/>
        </w:rPr>
        <w:t>5、理解内存动态分配的含义、熟练掌握内存动态分配方法；</w:t>
      </w:r>
    </w:p>
    <w:p>
      <w:pPr>
        <w:spacing w:line="240" w:lineRule="atLeast"/>
        <w:ind w:firstLine="420" w:firstLineChars="200"/>
        <w:rPr>
          <w:szCs w:val="21"/>
        </w:rPr>
      </w:pPr>
      <w:r>
        <w:rPr>
          <w:szCs w:val="21"/>
        </w:rPr>
        <w:t>6、掌握递归函数的定义方法。</w:t>
      </w:r>
    </w:p>
    <w:p>
      <w:pPr>
        <w:pStyle w:val="2"/>
        <w:ind w:firstLine="0"/>
        <w:rPr>
          <w:highlight w:val="cyan"/>
        </w:rPr>
      </w:pPr>
    </w:p>
    <w:p>
      <w:pPr>
        <w:spacing w:before="156" w:beforeLines="50" w:after="156" w:afterLines="50"/>
        <w:outlineLvl w:val="2"/>
        <w:rPr>
          <w:rFonts w:eastAsia="黑体"/>
          <w:sz w:val="24"/>
        </w:rPr>
      </w:pPr>
      <w:r>
        <w:rPr>
          <w:rFonts w:eastAsia="黑体"/>
          <w:sz w:val="24"/>
        </w:rPr>
        <w:t>【实验内容与步骤】</w:t>
      </w:r>
    </w:p>
    <w:p>
      <w:pPr>
        <w:widowControl/>
        <w:ind w:firstLine="480" w:firstLineChars="200"/>
        <w:jc w:val="left"/>
        <w:rPr>
          <w:b/>
          <w:kern w:val="0"/>
          <w:sz w:val="24"/>
          <w:szCs w:val="21"/>
        </w:rPr>
      </w:pPr>
      <w:r>
        <w:rPr>
          <w:b/>
          <w:kern w:val="0"/>
          <w:sz w:val="24"/>
          <w:szCs w:val="21"/>
        </w:rPr>
        <w:t>（一）数组</w:t>
      </w:r>
    </w:p>
    <w:p>
      <w:pPr>
        <w:ind w:firstLine="420" w:firstLineChars="200"/>
        <w:rPr>
          <w:rFonts w:hint="eastAsia"/>
          <w:szCs w:val="21"/>
        </w:rPr>
      </w:pPr>
      <w:r>
        <w:rPr>
          <w:rFonts w:hint="eastAsia"/>
          <w:szCs w:val="21"/>
        </w:rPr>
        <w:t>1、打印不同的数：</w:t>
      </w:r>
    </w:p>
    <w:p>
      <w:pPr>
        <w:ind w:firstLine="420" w:firstLineChars="200"/>
        <w:rPr>
          <w:szCs w:val="21"/>
        </w:rPr>
      </w:pPr>
      <w:r>
        <w:rPr>
          <w:rFonts w:hint="eastAsia"/>
          <w:szCs w:val="21"/>
        </w:rPr>
        <w:t>编写一个程序，读入10个数，输出其中不同的数（即如果一个数出现多次，只打印一次）。</w:t>
      </w:r>
    </w:p>
    <w:p>
      <w:pPr>
        <w:ind w:firstLine="420" w:firstLineChars="200"/>
        <w:rPr>
          <w:szCs w:val="21"/>
        </w:rPr>
      </w:pPr>
      <w:r>
        <w:rPr>
          <w:rFonts w:hint="eastAsia"/>
          <w:szCs w:val="21"/>
        </w:rPr>
        <w:t>提示：读入的数如果是一个新的值，则将其存入一个数组。否则，将其丢弃。输入完毕后，数组中保存的就是不同的数。</w:t>
      </w:r>
    </w:p>
    <w:p>
      <w:pPr>
        <w:ind w:firstLine="420" w:firstLineChars="200"/>
        <w:rPr>
          <w:szCs w:val="21"/>
        </w:rPr>
      </w:pPr>
      <w:r>
        <w:rPr>
          <w:rFonts w:hint="eastAsia"/>
          <w:szCs w:val="21"/>
        </w:rPr>
        <w:t>下面是一个运行样例：</w:t>
      </w:r>
    </w:p>
    <w:p>
      <w:pPr>
        <w:ind w:firstLine="420" w:firstLineChars="200"/>
        <w:rPr>
          <w:rFonts w:hint="eastAsia"/>
          <w:szCs w:val="21"/>
        </w:rPr>
      </w:pPr>
      <w:r>
        <w:rPr>
          <w:szCs w:val="21"/>
        </w:rPr>
        <mc:AlternateContent>
          <mc:Choice Requires="wpg">
            <w:drawing>
              <wp:anchor distT="0" distB="0" distL="0" distR="0" simplePos="0" relativeHeight="251659264" behindDoc="0" locked="0" layoutInCell="1" allowOverlap="1">
                <wp:simplePos x="0" y="0"/>
                <wp:positionH relativeFrom="column">
                  <wp:posOffset>2449830</wp:posOffset>
                </wp:positionH>
                <wp:positionV relativeFrom="paragraph">
                  <wp:posOffset>67310</wp:posOffset>
                </wp:positionV>
                <wp:extent cx="666750" cy="304800"/>
                <wp:effectExtent l="19050" t="0" r="0" b="0"/>
                <wp:wrapNone/>
                <wp:docPr id="1026" name="组合 13"/>
                <wp:cNvGraphicFramePr/>
                <a:graphic xmlns:a="http://schemas.openxmlformats.org/drawingml/2006/main">
                  <a:graphicData uri="http://schemas.microsoft.com/office/word/2010/wordprocessingGroup">
                    <wpg:wgp>
                      <wpg:cNvGrpSpPr/>
                      <wpg:grpSpPr>
                        <a:xfrm rot="0">
                          <a:off x="0" y="0"/>
                          <a:ext cx="666750" cy="304800"/>
                          <a:chOff x="5532" y="7438"/>
                          <a:chExt cx="1050" cy="480"/>
                        </a:xfrm>
                      </wpg:grpSpPr>
                      <wps:wsp>
                        <wps:cNvPr id="1" name="矩形 1"/>
                        <wps:cNvSpPr/>
                        <wps:spPr>
                          <a:xfrm>
                            <a:off x="5532" y="7548"/>
                            <a:ext cx="600" cy="240"/>
                          </a:xfrm>
                          <a:prstGeom prst="rect">
                            <a:avLst/>
                          </a:prstGeom>
                          <a:solidFill>
                            <a:srgbClr val="A5A5A5"/>
                          </a:solidFill>
                          <a:ln>
                            <a:noFill/>
                          </a:ln>
                          <a:effectLst>
                            <a:prstShdw prst="shdw17" dist="17960" dir="2700000">
                              <a:srgbClr val="838383"/>
                            </a:prstShdw>
                          </a:effectLst>
                        </wps:spPr>
                        <wps:txbx>
                          <w:txbxContent>
                            <w:p/>
                          </w:txbxContent>
                        </wps:txbx>
                        <wps:bodyPr vert="horz" wrap="square" lIns="91440" tIns="45720" rIns="91440" bIns="45720" anchor="t" upright="1">
                          <a:noAutofit/>
                        </wps:bodyPr>
                      </wps:wsp>
                      <wpg:grpSp>
                        <wpg:cNvPr id="2" name="组合 2"/>
                        <wpg:cNvGrpSpPr/>
                        <wpg:grpSpPr>
                          <a:xfrm>
                            <a:off x="5570" y="7438"/>
                            <a:ext cx="1012" cy="480"/>
                            <a:chOff x="9032" y="9824"/>
                            <a:chExt cx="1012" cy="480"/>
                          </a:xfrm>
                        </wpg:grpSpPr>
                        <wps:wsp>
                          <wps:cNvPr id="3" name="矩形 3"/>
                          <wps:cNvSpPr/>
                          <wps:spPr>
                            <a:xfrm>
                              <a:off x="9084" y="9824"/>
                              <a:ext cx="960" cy="480"/>
                            </a:xfrm>
                            <a:prstGeom prst="rect">
                              <a:avLst/>
                            </a:prstGeom>
                            <a:ln>
                              <a:noFill/>
                            </a:ln>
                          </wps:spPr>
                          <wps:txbx>
                            <w:txbxContent>
                              <w:p>
                                <w:pPr>
                                  <w:rPr>
                                    <w:sz w:val="16"/>
                                  </w:rPr>
                                </w:pPr>
                                <w:r>
                                  <w:rPr>
                                    <w:rFonts w:hint="eastAsia"/>
                                    <w:sz w:val="16"/>
                                  </w:rPr>
                                  <w:t>Enter</w:t>
                                </w:r>
                              </w:p>
                            </w:txbxContent>
                          </wps:txbx>
                          <wps:bodyPr vert="horz" wrap="square" lIns="91440" tIns="45720" rIns="91440" bIns="45720" anchor="t" upright="1">
                            <a:noAutofit/>
                          </wps:bodyPr>
                        </wps:wsp>
                        <wps:wsp>
                          <wps:cNvPr id="4" name="直接箭头连接符 4"/>
                          <wps:cNvCnPr/>
                          <wps:spPr>
                            <a:xfrm>
                              <a:off x="9185" y="9999"/>
                              <a:ext cx="0" cy="75"/>
                            </a:xfrm>
                            <a:prstGeom prst="straightConnector1">
                              <a:avLst/>
                            </a:prstGeom>
                            <a:ln w="9525" cap="flat" cmpd="sng">
                              <a:solidFill>
                                <a:srgbClr val="000000"/>
                              </a:solidFill>
                              <a:prstDash val="solid"/>
                              <a:round/>
                            </a:ln>
                          </wps:spPr>
                          <wps:bodyPr/>
                        </wps:wsp>
                        <wps:wsp>
                          <wps:cNvPr id="5" name="直接箭头连接符 5"/>
                          <wps:cNvCnPr/>
                          <wps:spPr>
                            <a:xfrm flipH="1">
                              <a:off x="9073" y="10068"/>
                              <a:ext cx="112" cy="0"/>
                            </a:xfrm>
                            <a:prstGeom prst="straightConnector1">
                              <a:avLst/>
                            </a:prstGeom>
                            <a:ln w="9525" cap="flat" cmpd="sng">
                              <a:solidFill>
                                <a:srgbClr val="000000"/>
                              </a:solidFill>
                              <a:prstDash val="solid"/>
                              <a:round/>
                            </a:ln>
                          </wps:spPr>
                          <wps:bodyPr/>
                        </wps:wsp>
                        <wps:wsp>
                          <wps:cNvPr id="6" name="等腰三角形 6"/>
                          <wps:cNvSpPr/>
                          <wps:spPr>
                            <a:xfrm rot="16200000" flipH="1">
                              <a:off x="9027" y="10031"/>
                              <a:ext cx="82" cy="71"/>
                            </a:xfrm>
                            <a:prstGeom prst="triangle">
                              <a:avLst>
                                <a:gd name="adj" fmla="val 50000"/>
                              </a:avLst>
                            </a:prstGeom>
                            <a:solidFill>
                              <a:srgbClr val="000000"/>
                            </a:solidFill>
                            <a:ln w="9525" cap="flat" cmpd="sng">
                              <a:solidFill>
                                <a:srgbClr val="000000"/>
                              </a:solidFill>
                              <a:prstDash val="solid"/>
                              <a:miter/>
                            </a:ln>
                          </wps:spPr>
                          <wps:bodyPr/>
                        </wps:wsp>
                      </wpg:grpSp>
                    </wpg:wgp>
                  </a:graphicData>
                </a:graphic>
              </wp:anchor>
            </w:drawing>
          </mc:Choice>
          <mc:Fallback>
            <w:pict>
              <v:group id="组合 13" o:spid="_x0000_s1026" o:spt="203" style="position:absolute;left:0pt;margin-left:192.9pt;margin-top:5.3pt;height:24pt;width:52.5pt;z-index:251659264;mso-width-relative:page;mso-height-relative:page;" coordorigin="5532,7438" coordsize="1050,480" o:gfxdata="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">
                <o:lock v:ext="edit" aspectratio="f"/>
                <v:rect id="_x0000_s1026" o:spid="_x0000_s1026" o:spt="1" style="position:absolute;left:5532;top:7548;height:240;width:600;" fillcolor="#A5A5A5" filled="t" stroked="f" coordsize="21600,21600" o:gfxdata="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9zBjugAAANoA&#10;AAAPAAAAAAAAAAEAIAAAACIAAABkcnMvZG93bnJldi54bWxQSwECFAAUAAAACACHTuJAMy8FnjsA&#10;AAA5AAAAEAAAAAAAAAABACAAAAAJAQAAZHJzL3NoYXBleG1sLnhtbFBLBQYAAAAABgAGAFsBAACz&#10;AwAAAAA=&#10;">
                  <v:fill on="t" focussize="0,0"/>
                  <v:stroke on="f"/>
                  <v:imagedata embosscolor="shadow add(51)" o:title=""/>
                  <o:lock v:ext="edit" aspectratio="f"/>
                  <v:shadow on="t" type="emboss" color="#838383" color2="shadow add(102)" offset="1pt,1pt" origin="0f,0f" matrix="65536f,0f,0f,65536f,0,0"/>
                  <v:textbox>
                    <w:txbxContent>
                      <w:p/>
                    </w:txbxContent>
                  </v:textbox>
                </v:rect>
                <v:group id="_x0000_s1026" o:spid="_x0000_s1026" o:spt="203" style="position:absolute;left:5570;top:7438;height:480;width:1012;" coordorigin="9032,9824" coordsize="1012,480"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rect id="_x0000_s1026" o:spid="_x0000_s1026" o:spt="1" style="position:absolute;left:9084;top:9824;height:480;width:960;" filled="f" stroked="f" coordsize="21600,21600" o:gfxdata="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phKhvQAA&#10;ANo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z w:val="16"/>
                            </w:rPr>
                          </w:pPr>
                          <w:r>
                            <w:rPr>
                              <w:rFonts w:hint="eastAsia"/>
                              <w:sz w:val="16"/>
                            </w:rPr>
                            <w:t>Enter</w:t>
                          </w:r>
                        </w:p>
                      </w:txbxContent>
                    </v:textbox>
                  </v:rect>
                  <v:shape id="_x0000_s1026" o:spid="_x0000_s1026" o:spt="32" type="#_x0000_t32" style="position:absolute;left:9185;top:9999;height:75;width:0;" filled="f" stroked="t" coordsize="21600,21600" o:gfxdata="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nAnNvQAA&#10;ANo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9073;top:10068;flip:x;height:0;width:112;" filled="f" stroked="t" coordsize="21600,21600" o:gfxdata="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ylI7sAAADa&#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_x0000_s1026" o:spid="_x0000_s1026" o:spt="5" type="#_x0000_t5" style="position:absolute;left:9027;top:10031;flip:x;height:71;width:82;rotation:5898240f;" fillcolor="#000000" filled="t" stroked="t" coordsize="21600,21600" o:gfxdata="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xqBsK8AAAA&#10;2gAAAA8AAAAAAAAAAQAgAAAAIgAAAGRycy9kb3ducmV2LnhtbFBLAQIUABQAAAAIAIdO4kAzLwWe&#10;OwAAADkAAAAQAAAAAAAAAAEAIAAAAAsBAABkcnMvc2hhcGV4bWwueG1sUEsFBgAAAAAGAAYAWwEA&#10;ALUDAAAAAA==&#10;" adj="10800">
                    <v:fill on="t" focussize="0,0"/>
                    <v:stroke color="#000000" joinstyle="miter"/>
                    <v:imagedata o:title=""/>
                    <o:lock v:ext="edit" aspectratio="f"/>
                  </v:shape>
                </v:group>
              </v:group>
            </w:pict>
          </mc:Fallback>
        </mc:AlternateContent>
      </w:r>
      <w:r>
        <w:rPr>
          <w:szCs w:val="21"/>
        </w:rPr>
        <mc:AlternateContent>
          <mc:Choice Requires="wps">
            <w:drawing>
              <wp:inline distT="0" distB="0" distL="0" distR="0">
                <wp:extent cx="5259070" cy="398145"/>
                <wp:effectExtent l="0" t="0" r="17780" b="20955"/>
                <wp:docPr id="1033" name="文本框 12"/>
                <wp:cNvGraphicFramePr/>
                <a:graphic xmlns:a="http://schemas.openxmlformats.org/drawingml/2006/main">
                  <a:graphicData uri="http://schemas.microsoft.com/office/word/2010/wordprocessingShape">
                    <wps:wsp>
                      <wps:cNvSpPr/>
                      <wps:spPr>
                        <a:xfrm>
                          <a:off x="0" y="0"/>
                          <a:ext cx="5259070" cy="398145"/>
                        </a:xfrm>
                        <a:prstGeom prst="rect">
                          <a:avLst/>
                        </a:prstGeom>
                        <a:solidFill>
                          <a:srgbClr val="FFFFFF"/>
                        </a:solidFill>
                        <a:ln w="9525" cap="flat" cmpd="sng">
                          <a:solidFill>
                            <a:srgbClr val="000000"/>
                          </a:solidFill>
                          <a:prstDash val="solid"/>
                          <a:miter/>
                        </a:ln>
                      </wps:spPr>
                      <wps:txbx>
                        <w:txbxContent>
                          <w:p>
                            <w:pPr>
                              <w:spacing w:line="240" w:lineRule="exact"/>
                            </w:pPr>
                            <w:r>
                              <w:rPr>
                                <w:rFonts w:hint="eastAsia"/>
                              </w:rPr>
                              <w:t>Enter</w:t>
                            </w:r>
                            <w:r>
                              <w:t xml:space="preserve"> ten numbers: </w:t>
                            </w:r>
                            <w:r>
                              <w:rPr>
                                <w:shd w:val="pct10" w:color="auto" w:fill="FFFFFF"/>
                              </w:rPr>
                              <w:t>1 2 3 2 1 6 3 4 5 2</w:t>
                            </w:r>
                          </w:p>
                          <w:p>
                            <w:pPr>
                              <w:spacing w:line="240" w:lineRule="exact"/>
                            </w:pPr>
                            <w:r>
                              <w:t>The distinct numbers are: 1 2 3 6 4 5</w:t>
                            </w:r>
                          </w:p>
                        </w:txbxContent>
                      </wps:txbx>
                      <wps:bodyPr vert="horz" wrap="square" lIns="91440" tIns="45720" rIns="91440" bIns="45720" anchor="t" upright="1">
                        <a:noAutofit/>
                      </wps:bodyPr>
                    </wps:wsp>
                  </a:graphicData>
                </a:graphic>
              </wp:inline>
            </w:drawing>
          </mc:Choice>
          <mc:Fallback>
            <w:pict>
              <v:rect id="文本框 12" o:spid="_x0000_s1026" o:spt="1" style="height:31.35pt;width:414.1pt;" fillcolor="#FFFFFF" filled="t" stroked="t" coordsize="21600,21600" o:gfxdata="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Bsnt10wAA&#10;AAQBAAAPAAAAAAAAAAEAIAAAACIAAABkcnMvZG93bnJldi54bWxQSwECFAAUAAAACACHTuJARB92&#10;tSMCAABPBAAADgAAAAAAAAABACAAAAAiAQAAZHJzL2Uyb0RvYy54bWxQSwUGAAAAAAYABgBZAQAA&#10;twUAAAAA&#10;">
                <v:fill on="t" focussize="0,0"/>
                <v:stroke color="#000000" joinstyle="miter"/>
                <v:imagedata o:title=""/>
                <o:lock v:ext="edit" aspectratio="f"/>
                <v:textbox>
                  <w:txbxContent>
                    <w:p>
                      <w:pPr>
                        <w:spacing w:line="240" w:lineRule="exact"/>
                      </w:pPr>
                      <w:r>
                        <w:rPr>
                          <w:rFonts w:hint="eastAsia"/>
                        </w:rPr>
                        <w:t>Enter</w:t>
                      </w:r>
                      <w:r>
                        <w:t xml:space="preserve"> ten numbers: </w:t>
                      </w:r>
                      <w:r>
                        <w:rPr>
                          <w:shd w:val="pct10" w:color="auto" w:fill="FFFFFF"/>
                        </w:rPr>
                        <w:t>1 2 3 2 1 6 3 4 5 2</w:t>
                      </w:r>
                    </w:p>
                    <w:p>
                      <w:pPr>
                        <w:spacing w:line="240" w:lineRule="exact"/>
                      </w:pPr>
                      <w:r>
                        <w:t>The distinct numbers are: 1 2 3 6 4 5</w:t>
                      </w:r>
                    </w:p>
                  </w:txbxContent>
                </v:textbox>
                <w10:wrap type="none"/>
                <w10:anchorlock/>
              </v:rect>
            </w:pict>
          </mc:Fallback>
        </mc:AlternateContent>
      </w:r>
    </w:p>
    <w:p>
      <w:pPr>
        <w:ind w:firstLine="420" w:firstLineChars="200"/>
        <w:rPr>
          <w:rFonts w:hint="eastAsia"/>
          <w:szCs w:val="21"/>
        </w:rPr>
      </w:pPr>
      <w:r>
        <w:rPr>
          <w:szCs w:val="21"/>
        </w:rPr>
        <w:t>2</w:t>
      </w:r>
      <w:r>
        <w:rPr>
          <w:rFonts w:hint="eastAsia"/>
          <w:szCs w:val="21"/>
        </w:rPr>
        <w:t>、起泡排序：</w:t>
      </w:r>
    </w:p>
    <w:p>
      <w:pPr>
        <w:ind w:firstLine="420" w:firstLineChars="200"/>
        <w:rPr>
          <w:szCs w:val="21"/>
        </w:rPr>
      </w:pPr>
      <w:r>
        <w:rPr>
          <w:rFonts w:hint="eastAsia"/>
          <w:szCs w:val="21"/>
        </w:rPr>
        <w:t>利用起泡排序算法编写一个排序函数。起泡排序算法分若干趟对数组进行处理。每趟处理中，对相邻元素进行比较。若为降序，则交换；否则，保持原顺序。此技术被称为起泡排序（</w:t>
      </w:r>
      <w:r>
        <w:rPr>
          <w:szCs w:val="21"/>
        </w:rPr>
        <w:t>bubble</w:t>
      </w:r>
      <w:r>
        <w:rPr>
          <w:rFonts w:hint="eastAsia"/>
          <w:szCs w:val="21"/>
        </w:rPr>
        <w:t xml:space="preserve"> sort）或下沉排序（sinking sort），因为较小的值逐渐地“冒泡”到上部，而较大值逐渐下沉到底部。</w:t>
      </w:r>
    </w:p>
    <w:p>
      <w:pPr>
        <w:ind w:firstLine="420" w:firstLineChars="200"/>
        <w:rPr>
          <w:rFonts w:hint="eastAsia"/>
          <w:szCs w:val="21"/>
        </w:rPr>
      </w:pPr>
      <w:r>
        <w:rPr>
          <w:rFonts w:hint="eastAsia"/>
          <w:szCs w:val="21"/>
        </w:rPr>
        <w:t>算法可描述如下：</w:t>
      </w:r>
    </w:p>
    <w:p>
      <w:pPr>
        <w:spacing w:line="240" w:lineRule="exact"/>
        <w:ind w:firstLine="420" w:firstLineChars="200"/>
        <w:rPr>
          <w:szCs w:val="21"/>
        </w:rPr>
      </w:pPr>
      <w:r>
        <w:rPr>
          <w:szCs w:val="21"/>
        </w:rPr>
        <w:t>bool changed = true;</w:t>
      </w:r>
    </w:p>
    <w:p>
      <w:pPr>
        <w:spacing w:line="240" w:lineRule="exact"/>
        <w:ind w:firstLine="420" w:firstLineChars="200"/>
        <w:rPr>
          <w:szCs w:val="21"/>
        </w:rPr>
      </w:pPr>
      <w:r>
        <w:rPr>
          <w:szCs w:val="21"/>
        </w:rPr>
        <w:t>do</w:t>
      </w:r>
    </w:p>
    <w:p>
      <w:pPr>
        <w:spacing w:line="240" w:lineRule="exact"/>
        <w:ind w:firstLine="420" w:firstLineChars="200"/>
        <w:rPr>
          <w:szCs w:val="21"/>
        </w:rPr>
      </w:pPr>
      <w:r>
        <w:rPr>
          <w:szCs w:val="21"/>
        </w:rPr>
        <w:t>{</w:t>
      </w:r>
    </w:p>
    <w:p>
      <w:pPr>
        <w:spacing w:line="240" w:lineRule="exact"/>
        <w:ind w:firstLine="630" w:firstLineChars="300"/>
        <w:rPr>
          <w:szCs w:val="21"/>
        </w:rPr>
      </w:pPr>
      <w:r>
        <w:rPr>
          <w:szCs w:val="21"/>
        </w:rPr>
        <w:t>changed = false;</w:t>
      </w:r>
    </w:p>
    <w:p>
      <w:pPr>
        <w:spacing w:line="240" w:lineRule="exact"/>
        <w:ind w:firstLine="630" w:firstLineChars="300"/>
        <w:rPr>
          <w:szCs w:val="21"/>
        </w:rPr>
      </w:pPr>
      <w:r>
        <w:rPr>
          <w:szCs w:val="21"/>
        </w:rPr>
        <w:t>for (int j = 0; j &lt; listSize – 1; j++)</w:t>
      </w:r>
    </w:p>
    <w:p>
      <w:pPr>
        <w:spacing w:line="240" w:lineRule="exact"/>
        <w:ind w:firstLine="420" w:firstLineChars="200"/>
        <w:rPr>
          <w:szCs w:val="21"/>
        </w:rPr>
      </w:pPr>
      <w:r>
        <w:rPr>
          <w:szCs w:val="21"/>
        </w:rPr>
        <w:tab/>
      </w:r>
      <w:r>
        <w:rPr>
          <w:szCs w:val="21"/>
        </w:rPr>
        <w:t>if (list[j] &gt; list[j+1])</w:t>
      </w:r>
    </w:p>
    <w:p>
      <w:pPr>
        <w:spacing w:line="240" w:lineRule="exact"/>
        <w:ind w:firstLine="420" w:firstLineChars="200"/>
        <w:rPr>
          <w:szCs w:val="21"/>
        </w:rPr>
      </w:pPr>
      <w:r>
        <w:rPr>
          <w:szCs w:val="21"/>
        </w:rPr>
        <w:tab/>
      </w:r>
      <w:r>
        <w:rPr>
          <w:szCs w:val="21"/>
        </w:rPr>
        <w:t>{</w:t>
      </w:r>
    </w:p>
    <w:p>
      <w:pPr>
        <w:spacing w:line="240" w:lineRule="exact"/>
        <w:ind w:firstLine="420" w:firstLineChars="200"/>
        <w:rPr>
          <w:szCs w:val="21"/>
        </w:rPr>
      </w:pPr>
      <w:r>
        <w:rPr>
          <w:szCs w:val="21"/>
        </w:rPr>
        <w:tab/>
      </w:r>
      <w:r>
        <w:rPr>
          <w:szCs w:val="21"/>
        </w:rPr>
        <w:t xml:space="preserve">  swap list[j] </w:t>
      </w:r>
      <w:r>
        <w:rPr>
          <w:rFonts w:hint="eastAsia"/>
          <w:szCs w:val="21"/>
        </w:rPr>
        <w:t>with</w:t>
      </w:r>
      <w:r>
        <w:rPr>
          <w:szCs w:val="21"/>
        </w:rPr>
        <w:t xml:space="preserve"> list[j+1];</w:t>
      </w:r>
    </w:p>
    <w:p>
      <w:pPr>
        <w:spacing w:line="240" w:lineRule="exact"/>
        <w:ind w:firstLine="420" w:firstLineChars="200"/>
        <w:rPr>
          <w:szCs w:val="21"/>
        </w:rPr>
      </w:pPr>
      <w:r>
        <w:rPr>
          <w:szCs w:val="21"/>
        </w:rPr>
        <w:tab/>
      </w:r>
      <w:r>
        <w:rPr>
          <w:szCs w:val="21"/>
        </w:rPr>
        <w:t xml:space="preserve">  changed = true;</w:t>
      </w:r>
    </w:p>
    <w:p>
      <w:pPr>
        <w:spacing w:line="240" w:lineRule="exact"/>
        <w:ind w:firstLine="420" w:firstLineChars="200"/>
        <w:rPr>
          <w:szCs w:val="21"/>
        </w:rPr>
      </w:pPr>
      <w:r>
        <w:rPr>
          <w:szCs w:val="21"/>
        </w:rPr>
        <w:tab/>
      </w:r>
      <w:r>
        <w:rPr>
          <w:szCs w:val="21"/>
        </w:rPr>
        <w:t>}</w:t>
      </w:r>
    </w:p>
    <w:p>
      <w:pPr>
        <w:spacing w:line="240" w:lineRule="exact"/>
        <w:ind w:firstLine="420" w:firstLineChars="200"/>
        <w:rPr>
          <w:szCs w:val="21"/>
        </w:rPr>
      </w:pPr>
      <w:r>
        <w:rPr>
          <w:szCs w:val="21"/>
        </w:rPr>
        <w:t>} while (changed);</w:t>
      </w:r>
    </w:p>
    <w:p>
      <w:pPr>
        <w:ind w:firstLine="420" w:firstLineChars="200"/>
        <w:rPr>
          <w:szCs w:val="21"/>
        </w:rPr>
      </w:pPr>
      <w:r>
        <w:rPr>
          <w:rFonts w:hint="eastAsia"/>
          <w:szCs w:val="21"/>
        </w:rPr>
        <w:t xml:space="preserve">很明显，循环结束后，列表变为升序。容易证明do循环最多执行listSize </w:t>
      </w:r>
      <w:r>
        <w:rPr>
          <w:szCs w:val="21"/>
        </w:rPr>
        <w:t>–</w:t>
      </w:r>
      <w:r>
        <w:rPr>
          <w:rFonts w:hint="eastAsia"/>
          <w:szCs w:val="21"/>
        </w:rPr>
        <w:t xml:space="preserve"> 1次。</w:t>
      </w:r>
    </w:p>
    <w:p>
      <w:pPr>
        <w:ind w:firstLine="420" w:firstLineChars="200"/>
        <w:rPr>
          <w:rFonts w:hint="eastAsia"/>
          <w:szCs w:val="21"/>
        </w:rPr>
      </w:pPr>
      <w:r>
        <w:rPr>
          <w:rFonts w:hint="eastAsia"/>
          <w:szCs w:val="21"/>
        </w:rPr>
        <w:t>编写测试程序，读入一个含有10个双精度数字的数组，调用函数并显示排列后的数字。</w:t>
      </w:r>
    </w:p>
    <w:p>
      <w:pPr>
        <w:ind w:firstLine="420" w:firstLineChars="200"/>
        <w:rPr>
          <w:rFonts w:hint="eastAsia"/>
          <w:szCs w:val="21"/>
        </w:rPr>
      </w:pPr>
    </w:p>
    <w:p>
      <w:pPr>
        <w:ind w:firstLine="420" w:firstLineChars="200"/>
        <w:rPr>
          <w:rFonts w:hint="eastAsia"/>
          <w:szCs w:val="21"/>
        </w:rPr>
      </w:pPr>
      <w:r>
        <w:rPr>
          <w:szCs w:val="21"/>
        </w:rPr>
        <w:t>3</w:t>
      </w:r>
      <w:r>
        <w:rPr>
          <w:rFonts w:hint="eastAsia"/>
          <w:szCs w:val="21"/>
        </w:rPr>
        <w:t>、游戏：存物柜问题：</w:t>
      </w:r>
    </w:p>
    <w:p>
      <w:pPr>
        <w:ind w:firstLine="420" w:firstLineChars="200"/>
        <w:rPr>
          <w:szCs w:val="21"/>
        </w:rPr>
      </w:pPr>
      <w:r>
        <w:rPr>
          <w:rFonts w:hint="eastAsia"/>
          <w:szCs w:val="21"/>
        </w:rPr>
        <w:t>一个学校有100个存物柜，100个学生。开学第一天所有存物柜都是关闭的。第一个学生（记为S</w:t>
      </w:r>
      <w:r>
        <w:rPr>
          <w:szCs w:val="21"/>
        </w:rPr>
        <w:t>1</w:t>
      </w:r>
      <w:r>
        <w:rPr>
          <w:rFonts w:hint="eastAsia"/>
          <w:szCs w:val="21"/>
        </w:rPr>
        <w:t>）来到学校后，打开所有的存物柜。第二个学生S</w:t>
      </w:r>
      <w:r>
        <w:rPr>
          <w:szCs w:val="21"/>
        </w:rPr>
        <w:t>2</w:t>
      </w:r>
      <w:r>
        <w:rPr>
          <w:rFonts w:hint="eastAsia"/>
          <w:szCs w:val="21"/>
        </w:rPr>
        <w:t>，从第二个存物柜（记为L</w:t>
      </w:r>
      <w:r>
        <w:rPr>
          <w:szCs w:val="21"/>
        </w:rPr>
        <w:t>2</w:t>
      </w:r>
      <w:r>
        <w:rPr>
          <w:rFonts w:hint="eastAsia"/>
          <w:szCs w:val="21"/>
        </w:rPr>
        <w:t>）开始，每隔两个存物柜，将它们关闭。第三个学生S3从第三个存物柜L3开始，每隔三个，将它们的状态改变（开着的关上，关着的打开）。学生S4，从L</w:t>
      </w:r>
      <w:r>
        <w:rPr>
          <w:szCs w:val="21"/>
        </w:rPr>
        <w:t>4</w:t>
      </w:r>
      <w:r>
        <w:rPr>
          <w:rFonts w:hint="eastAsia"/>
          <w:szCs w:val="21"/>
        </w:rPr>
        <w:t>开始，每隔四个改变它们的状态。学生S</w:t>
      </w:r>
      <w:r>
        <w:rPr>
          <w:szCs w:val="21"/>
        </w:rPr>
        <w:t>5</w:t>
      </w:r>
      <w:r>
        <w:rPr>
          <w:rFonts w:hint="eastAsia"/>
          <w:szCs w:val="21"/>
        </w:rPr>
        <w:t>，从L</w:t>
      </w:r>
      <w:r>
        <w:rPr>
          <w:szCs w:val="21"/>
        </w:rPr>
        <w:t>5</w:t>
      </w:r>
      <w:r>
        <w:rPr>
          <w:rFonts w:hint="eastAsia"/>
          <w:szCs w:val="21"/>
        </w:rPr>
        <w:t>开始，每隔五个改变状态。依此类推，直至学生S100改变L</w:t>
      </w:r>
      <w:r>
        <w:rPr>
          <w:szCs w:val="21"/>
        </w:rPr>
        <w:t>100</w:t>
      </w:r>
      <w:r>
        <w:rPr>
          <w:rFonts w:hint="eastAsia"/>
          <w:szCs w:val="21"/>
        </w:rPr>
        <w:t>的状态。</w:t>
      </w:r>
    </w:p>
    <w:p>
      <w:pPr>
        <w:ind w:firstLine="420" w:firstLineChars="200"/>
        <w:rPr>
          <w:szCs w:val="21"/>
        </w:rPr>
      </w:pPr>
      <w:r>
        <w:rPr>
          <w:rFonts w:hint="eastAsia"/>
          <w:szCs w:val="21"/>
        </w:rPr>
        <w:t>当所有学生完成这个过程，那些存物柜是开着的？编写一个程序求解此问题，显示所有开着的柜子号码，号码之间用一个空格隔开。</w:t>
      </w:r>
    </w:p>
    <w:p>
      <w:pPr>
        <w:ind w:firstLine="420" w:firstLineChars="200"/>
        <w:rPr>
          <w:rFonts w:hint="eastAsia"/>
          <w:szCs w:val="21"/>
        </w:rPr>
      </w:pPr>
      <w:r>
        <w:rPr>
          <w:rFonts w:hint="eastAsia"/>
          <w:szCs w:val="21"/>
        </w:rPr>
        <w:t>提示：使用一个100个布尔型元素的数组，每个元素代表存物柜是开（true）或关（false）。最初所有的储物柜都是关闭的。</w:t>
      </w:r>
    </w:p>
    <w:p>
      <w:pPr>
        <w:ind w:firstLine="420" w:firstLineChars="200"/>
        <w:rPr>
          <w:rFonts w:hint="eastAsia"/>
          <w:szCs w:val="21"/>
        </w:rPr>
      </w:pPr>
    </w:p>
    <w:p>
      <w:pPr>
        <w:ind w:firstLine="420" w:firstLineChars="200"/>
        <w:rPr>
          <w:szCs w:val="21"/>
        </w:rPr>
      </w:pPr>
      <w:r>
        <w:rPr>
          <w:rFonts w:hint="eastAsia"/>
          <w:szCs w:val="21"/>
        </w:rPr>
        <w:t>4、合并两个排列好的数组：</w:t>
      </w:r>
    </w:p>
    <w:p>
      <w:pPr>
        <w:ind w:firstLine="420" w:firstLineChars="200"/>
        <w:rPr>
          <w:rFonts w:hint="eastAsia"/>
          <w:szCs w:val="21"/>
        </w:rPr>
      </w:pPr>
      <w:r>
        <w:rPr>
          <w:rFonts w:hint="eastAsia"/>
          <w:szCs w:val="21"/>
        </w:rPr>
        <w:t>编写如下函数，合并两个排列好的数组，形成一个新的排列好的数组。</w:t>
      </w:r>
    </w:p>
    <w:p>
      <w:pPr>
        <w:ind w:firstLine="420" w:firstLineChars="200"/>
        <w:rPr>
          <w:rFonts w:hint="eastAsia"/>
          <w:szCs w:val="21"/>
        </w:rPr>
      </w:pPr>
      <w:r>
        <w:rPr>
          <w:szCs w:val="21"/>
        </w:rPr>
        <w:t>void merge(const int list1[], int size1, const int list2[], int size2, int list3[])</w:t>
      </w:r>
    </w:p>
    <w:p>
      <w:pPr>
        <w:ind w:firstLine="420" w:firstLineChars="200"/>
        <w:rPr>
          <w:szCs w:val="21"/>
        </w:rPr>
      </w:pPr>
      <w:r>
        <w:rPr>
          <w:rFonts w:hint="eastAsia"/>
          <w:szCs w:val="21"/>
        </w:rPr>
        <mc:AlternateContent>
          <mc:Choice Requires="wpg">
            <w:drawing>
              <wp:anchor distT="0" distB="0" distL="0" distR="0" simplePos="0" relativeHeight="251659264" behindDoc="0" locked="0" layoutInCell="1" allowOverlap="1">
                <wp:simplePos x="0" y="0"/>
                <wp:positionH relativeFrom="column">
                  <wp:posOffset>1856105</wp:posOffset>
                </wp:positionH>
                <wp:positionV relativeFrom="paragraph">
                  <wp:posOffset>574675</wp:posOffset>
                </wp:positionV>
                <wp:extent cx="666750" cy="304800"/>
                <wp:effectExtent l="19050" t="0" r="0" b="0"/>
                <wp:wrapNone/>
                <wp:docPr id="1035" name="组合 11"/>
                <wp:cNvGraphicFramePr/>
                <a:graphic xmlns:a="http://schemas.openxmlformats.org/drawingml/2006/main">
                  <a:graphicData uri="http://schemas.microsoft.com/office/word/2010/wordprocessingGroup">
                    <wpg:wgp>
                      <wpg:cNvGrpSpPr/>
                      <wpg:grpSpPr>
                        <a:xfrm rot="0">
                          <a:off x="0" y="0"/>
                          <a:ext cx="666750" cy="304800"/>
                          <a:chOff x="5532" y="7438"/>
                          <a:chExt cx="1050" cy="480"/>
                        </a:xfrm>
                      </wpg:grpSpPr>
                      <wps:wsp>
                        <wps:cNvPr id="7" name="矩形 7"/>
                        <wps:cNvSpPr/>
                        <wps:spPr>
                          <a:xfrm>
                            <a:off x="5532" y="7548"/>
                            <a:ext cx="600" cy="240"/>
                          </a:xfrm>
                          <a:prstGeom prst="rect">
                            <a:avLst/>
                          </a:prstGeom>
                          <a:solidFill>
                            <a:srgbClr val="A5A5A5"/>
                          </a:solidFill>
                          <a:ln>
                            <a:noFill/>
                          </a:ln>
                          <a:effectLst>
                            <a:prstShdw prst="shdw17" dist="17960" dir="2700000">
                              <a:srgbClr val="838383"/>
                            </a:prstShdw>
                          </a:effectLst>
                        </wps:spPr>
                        <wps:txbx>
                          <w:txbxContent>
                            <w:p/>
                          </w:txbxContent>
                        </wps:txbx>
                        <wps:bodyPr vert="horz" wrap="square" lIns="91440" tIns="45720" rIns="91440" bIns="45720" anchor="t" upright="1">
                          <a:noAutofit/>
                        </wps:bodyPr>
                      </wps:wsp>
                      <wpg:grpSp>
                        <wpg:cNvPr id="8" name="组合 8"/>
                        <wpg:cNvGrpSpPr/>
                        <wpg:grpSpPr>
                          <a:xfrm>
                            <a:off x="5570" y="7438"/>
                            <a:ext cx="1012" cy="480"/>
                            <a:chOff x="9032" y="9824"/>
                            <a:chExt cx="1012" cy="480"/>
                          </a:xfrm>
                        </wpg:grpSpPr>
                        <wps:wsp>
                          <wps:cNvPr id="9" name="矩形 9"/>
                          <wps:cNvSpPr/>
                          <wps:spPr>
                            <a:xfrm>
                              <a:off x="9084" y="9824"/>
                              <a:ext cx="960" cy="480"/>
                            </a:xfrm>
                            <a:prstGeom prst="rect">
                              <a:avLst/>
                            </a:prstGeom>
                            <a:ln>
                              <a:noFill/>
                            </a:ln>
                          </wps:spPr>
                          <wps:txbx>
                            <w:txbxContent>
                              <w:p>
                                <w:pPr>
                                  <w:rPr>
                                    <w:sz w:val="16"/>
                                  </w:rPr>
                                </w:pPr>
                                <w:r>
                                  <w:rPr>
                                    <w:rFonts w:hint="eastAsia"/>
                                    <w:sz w:val="16"/>
                                  </w:rPr>
                                  <w:t>Enter</w:t>
                                </w:r>
                              </w:p>
                            </w:txbxContent>
                          </wps:txbx>
                          <wps:bodyPr vert="horz" wrap="square" lIns="91440" tIns="45720" rIns="91440" bIns="45720" anchor="t" upright="1">
                            <a:noAutofit/>
                          </wps:bodyPr>
                        </wps:wsp>
                        <wps:wsp>
                          <wps:cNvPr id="10" name="直接箭头连接符 10"/>
                          <wps:cNvCnPr/>
                          <wps:spPr>
                            <a:xfrm>
                              <a:off x="9185" y="9999"/>
                              <a:ext cx="0" cy="75"/>
                            </a:xfrm>
                            <a:prstGeom prst="straightConnector1">
                              <a:avLst/>
                            </a:prstGeom>
                            <a:ln w="9525" cap="flat" cmpd="sng">
                              <a:solidFill>
                                <a:srgbClr val="000000"/>
                              </a:solidFill>
                              <a:prstDash val="solid"/>
                              <a:round/>
                            </a:ln>
                          </wps:spPr>
                          <wps:bodyPr/>
                        </wps:wsp>
                        <wps:wsp>
                          <wps:cNvPr id="11" name="直接箭头连接符 11"/>
                          <wps:cNvCnPr/>
                          <wps:spPr>
                            <a:xfrm flipH="1">
                              <a:off x="9073" y="10068"/>
                              <a:ext cx="112" cy="0"/>
                            </a:xfrm>
                            <a:prstGeom prst="straightConnector1">
                              <a:avLst/>
                            </a:prstGeom>
                            <a:ln w="9525" cap="flat" cmpd="sng">
                              <a:solidFill>
                                <a:srgbClr val="000000"/>
                              </a:solidFill>
                              <a:prstDash val="solid"/>
                              <a:round/>
                            </a:ln>
                          </wps:spPr>
                          <wps:bodyPr/>
                        </wps:wsp>
                        <wps:wsp>
                          <wps:cNvPr id="12" name="等腰三角形 12"/>
                          <wps:cNvSpPr/>
                          <wps:spPr>
                            <a:xfrm rot="16200000" flipH="1">
                              <a:off x="9027" y="10031"/>
                              <a:ext cx="82" cy="71"/>
                            </a:xfrm>
                            <a:prstGeom prst="triangle">
                              <a:avLst>
                                <a:gd name="adj" fmla="val 50000"/>
                              </a:avLst>
                            </a:prstGeom>
                            <a:solidFill>
                              <a:srgbClr val="000000"/>
                            </a:solidFill>
                            <a:ln w="9525" cap="flat" cmpd="sng">
                              <a:solidFill>
                                <a:srgbClr val="000000"/>
                              </a:solidFill>
                              <a:prstDash val="solid"/>
                              <a:miter/>
                            </a:ln>
                          </wps:spPr>
                          <wps:bodyPr/>
                        </wps:wsp>
                      </wpg:grpSp>
                    </wpg:wgp>
                  </a:graphicData>
                </a:graphic>
              </wp:anchor>
            </w:drawing>
          </mc:Choice>
          <mc:Fallback>
            <w:pict>
              <v:group id="组合 11" o:spid="_x0000_s1026" o:spt="203" style="position:absolute;left:0pt;margin-left:146.15pt;margin-top:45.25pt;height:24pt;width:52.5pt;z-index:251659264;mso-width-relative:page;mso-height-relative:page;" coordorigin="5532,7438" coordsize="1050,480" o:gfxdata="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">
                <o:lock v:ext="edit" aspectratio="f"/>
                <v:rect id="_x0000_s1026" o:spid="_x0000_s1026" o:spt="1" style="position:absolute;left:5532;top:7548;height:240;width:600;" fillcolor="#A5A5A5" filled="t" stroked="f" coordsize="21600,21600" o:gfxdata="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lINjLsAAADa&#10;AAAADwAAAAAAAAABACAAAAAiAAAAZHJzL2Rvd25yZXYueG1sUEsBAhQAFAAAAAgAh07iQDMvBZ47&#10;AAAAOQAAABAAAAAAAAAAAQAgAAAACgEAAGRycy9zaGFwZXhtbC54bWxQSwUGAAAAAAYABgBbAQAA&#10;tAMAAAAA&#10;">
                  <v:fill on="t" focussize="0,0"/>
                  <v:stroke on="f"/>
                  <v:imagedata embosscolor="shadow add(51)" o:title=""/>
                  <o:lock v:ext="edit" aspectratio="f"/>
                  <v:shadow on="t" type="emboss" color="#838383" color2="shadow add(102)" offset="1pt,1pt" origin="0f,0f" matrix="65536f,0f,0f,65536f,0,0"/>
                  <v:textbox>
                    <w:txbxContent>
                      <w:p/>
                    </w:txbxContent>
                  </v:textbox>
                </v:rect>
                <v:group id="_x0000_s1026" o:spid="_x0000_s1026" o:spt="203" style="position:absolute;left:5570;top:7438;height:480;width:1012;" coordorigin="9032,9824" coordsize="1012,480"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rect id="_x0000_s1026" o:spid="_x0000_s1026" o:spt="1" style="position:absolute;left:9084;top:9824;height:480;width:960;" filled="f" stroked="f" coordsize="21600,21600" o:gfxdata="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TiVLvQAA&#10;ANo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z w:val="16"/>
                            </w:rPr>
                          </w:pPr>
                          <w:r>
                            <w:rPr>
                              <w:rFonts w:hint="eastAsia"/>
                              <w:sz w:val="16"/>
                            </w:rPr>
                            <w:t>Enter</w:t>
                          </w:r>
                        </w:p>
                      </w:txbxContent>
                    </v:textbox>
                  </v:rect>
                  <v:shape id="_x0000_s1026" o:spid="_x0000_s1026" o:spt="32" type="#_x0000_t32" style="position:absolute;left:9185;top:9999;height:75;width:0;" filled="f" stroked="t" coordsize="21600,21600" o:gfxdata="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SNZg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9073;top:10068;flip:x;height:0;width:112;" filled="f" stroked="t" coordsize="21600,21600" o:gfxdata="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8m1XK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shape id="_x0000_s1026" o:spid="_x0000_s1026" o:spt="5" type="#_x0000_t5" style="position:absolute;left:9027;top:10031;flip:x;height:71;width:82;rotation:5898240f;" fillcolor="#000000" filled="t" stroked="t" coordsize="21600,21600" o:gfxdata="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WIY4G5AAAA2wAA&#10;AA8AAAAAAAAAAQAgAAAAIgAAAGRycy9kb3ducmV2LnhtbFBLAQIUABQAAAAIAIdO4kAzLwWeOwAA&#10;ADkAAAAQAAAAAAAAAAEAIAAAAAgBAABkcnMvc2hhcGV4bWwueG1sUEsFBgAAAAAGAAYAWwEAALID&#10;AAAAAA==&#10;" adj="10800">
                    <v:fill on="t" focussize="0,0"/>
                    <v:stroke color="#000000" joinstyle="miter"/>
                    <v:imagedata o:title=""/>
                    <o:lock v:ext="edit" aspectratio="f"/>
                  </v:shape>
                </v:group>
              </v:group>
            </w:pict>
          </mc:Fallback>
        </mc:AlternateContent>
      </w:r>
      <w:r>
        <w:rPr>
          <w:rFonts w:hint="eastAsia"/>
          <w:szCs w:val="21"/>
        </w:rPr>
        <w:t>使用size</w:t>
      </w:r>
      <w:r>
        <w:rPr>
          <w:szCs w:val="21"/>
        </w:rPr>
        <w:t>1+</w:t>
      </w:r>
      <w:r>
        <w:rPr>
          <w:rFonts w:hint="eastAsia"/>
          <w:szCs w:val="21"/>
        </w:rPr>
        <w:t>size</w:t>
      </w:r>
      <w:r>
        <w:rPr>
          <w:szCs w:val="21"/>
        </w:rPr>
        <w:t>2</w:t>
      </w:r>
      <w:r>
        <w:rPr>
          <w:rFonts w:hint="eastAsia"/>
          <w:szCs w:val="21"/>
        </w:rPr>
        <w:t>次比较实现函数。编写测试程序，提示用户输入两个排列好的数组，并显示合并以后的数组。下面是一个运行样例。注意，输入数据的第一个数字是数组的元素数，而不是数组的一部分。假定数组大小不超过80。</w:t>
      </w:r>
    </w:p>
    <w:p>
      <w:pPr>
        <w:ind w:firstLine="420" w:firstLineChars="200"/>
        <w:rPr>
          <w:rFonts w:hint="eastAsia"/>
          <w:szCs w:val="21"/>
        </w:rPr>
      </w:pPr>
      <w:r>
        <w:rPr>
          <w:rFonts w:hint="eastAsia"/>
          <w:szCs w:val="21"/>
        </w:rPr>
        <mc:AlternateContent>
          <mc:Choice Requires="wpg">
            <w:drawing>
              <wp:anchor distT="0" distB="0" distL="0" distR="0" simplePos="0" relativeHeight="251659264" behindDoc="0" locked="0" layoutInCell="1" allowOverlap="1">
                <wp:simplePos x="0" y="0"/>
                <wp:positionH relativeFrom="column">
                  <wp:posOffset>1506220</wp:posOffset>
                </wp:positionH>
                <wp:positionV relativeFrom="paragraph">
                  <wp:posOffset>162560</wp:posOffset>
                </wp:positionV>
                <wp:extent cx="666750" cy="304800"/>
                <wp:effectExtent l="19050" t="0" r="0" b="0"/>
                <wp:wrapNone/>
                <wp:docPr id="1042" name="组合 10"/>
                <wp:cNvGraphicFramePr/>
                <a:graphic xmlns:a="http://schemas.openxmlformats.org/drawingml/2006/main">
                  <a:graphicData uri="http://schemas.microsoft.com/office/word/2010/wordprocessingGroup">
                    <wpg:wgp>
                      <wpg:cNvGrpSpPr/>
                      <wpg:grpSpPr>
                        <a:xfrm rot="0">
                          <a:off x="0" y="0"/>
                          <a:ext cx="666750" cy="304800"/>
                          <a:chOff x="5532" y="7438"/>
                          <a:chExt cx="1050" cy="480"/>
                        </a:xfrm>
                      </wpg:grpSpPr>
                      <wps:wsp>
                        <wps:cNvPr id="13" name="矩形 13"/>
                        <wps:cNvSpPr/>
                        <wps:spPr>
                          <a:xfrm>
                            <a:off x="5532" y="7548"/>
                            <a:ext cx="600" cy="240"/>
                          </a:xfrm>
                          <a:prstGeom prst="rect">
                            <a:avLst/>
                          </a:prstGeom>
                          <a:solidFill>
                            <a:srgbClr val="A5A5A5"/>
                          </a:solidFill>
                          <a:ln>
                            <a:noFill/>
                          </a:ln>
                          <a:effectLst>
                            <a:prstShdw prst="shdw17" dist="17960" dir="2700000">
                              <a:srgbClr val="838383"/>
                            </a:prstShdw>
                          </a:effectLst>
                        </wps:spPr>
                        <wps:txbx>
                          <w:txbxContent>
                            <w:p/>
                          </w:txbxContent>
                        </wps:txbx>
                        <wps:bodyPr vert="horz" wrap="square" lIns="91440" tIns="45720" rIns="91440" bIns="45720" anchor="t" upright="1">
                          <a:noAutofit/>
                        </wps:bodyPr>
                      </wps:wsp>
                      <wpg:grpSp>
                        <wpg:cNvPr id="14" name="组合 14"/>
                        <wpg:cNvGrpSpPr/>
                        <wpg:grpSpPr>
                          <a:xfrm>
                            <a:off x="5570" y="7438"/>
                            <a:ext cx="1012" cy="480"/>
                            <a:chOff x="9032" y="9824"/>
                            <a:chExt cx="1012" cy="480"/>
                          </a:xfrm>
                        </wpg:grpSpPr>
                        <wps:wsp>
                          <wps:cNvPr id="15" name="矩形 15"/>
                          <wps:cNvSpPr/>
                          <wps:spPr>
                            <a:xfrm>
                              <a:off x="9084" y="9824"/>
                              <a:ext cx="960" cy="480"/>
                            </a:xfrm>
                            <a:prstGeom prst="rect">
                              <a:avLst/>
                            </a:prstGeom>
                            <a:ln>
                              <a:noFill/>
                            </a:ln>
                          </wps:spPr>
                          <wps:txbx>
                            <w:txbxContent>
                              <w:p>
                                <w:pPr>
                                  <w:rPr>
                                    <w:sz w:val="16"/>
                                  </w:rPr>
                                </w:pPr>
                                <w:r>
                                  <w:rPr>
                                    <w:rFonts w:hint="eastAsia"/>
                                    <w:sz w:val="16"/>
                                  </w:rPr>
                                  <w:t>Enter</w:t>
                                </w:r>
                              </w:p>
                            </w:txbxContent>
                          </wps:txbx>
                          <wps:bodyPr vert="horz" wrap="square" lIns="91440" tIns="45720" rIns="91440" bIns="45720" anchor="t" upright="1">
                            <a:noAutofit/>
                          </wps:bodyPr>
                        </wps:wsp>
                        <wps:wsp>
                          <wps:cNvPr id="16" name="直接箭头连接符 16"/>
                          <wps:cNvCnPr/>
                          <wps:spPr>
                            <a:xfrm>
                              <a:off x="9185" y="9999"/>
                              <a:ext cx="0" cy="75"/>
                            </a:xfrm>
                            <a:prstGeom prst="straightConnector1">
                              <a:avLst/>
                            </a:prstGeom>
                            <a:ln w="9525" cap="flat" cmpd="sng">
                              <a:solidFill>
                                <a:srgbClr val="000000"/>
                              </a:solidFill>
                              <a:prstDash val="solid"/>
                              <a:round/>
                            </a:ln>
                          </wps:spPr>
                          <wps:bodyPr/>
                        </wps:wsp>
                        <wps:wsp>
                          <wps:cNvPr id="17" name="直接箭头连接符 17"/>
                          <wps:cNvCnPr/>
                          <wps:spPr>
                            <a:xfrm flipH="1">
                              <a:off x="9073" y="10068"/>
                              <a:ext cx="112" cy="0"/>
                            </a:xfrm>
                            <a:prstGeom prst="straightConnector1">
                              <a:avLst/>
                            </a:prstGeom>
                            <a:ln w="9525" cap="flat" cmpd="sng">
                              <a:solidFill>
                                <a:srgbClr val="000000"/>
                              </a:solidFill>
                              <a:prstDash val="solid"/>
                              <a:round/>
                            </a:ln>
                          </wps:spPr>
                          <wps:bodyPr/>
                        </wps:wsp>
                        <wps:wsp>
                          <wps:cNvPr id="18" name="等腰三角形 18"/>
                          <wps:cNvSpPr/>
                          <wps:spPr>
                            <a:xfrm rot="16200000" flipH="1">
                              <a:off x="9027" y="10031"/>
                              <a:ext cx="82" cy="71"/>
                            </a:xfrm>
                            <a:prstGeom prst="triangle">
                              <a:avLst>
                                <a:gd name="adj" fmla="val 50000"/>
                              </a:avLst>
                            </a:prstGeom>
                            <a:solidFill>
                              <a:srgbClr val="000000"/>
                            </a:solidFill>
                            <a:ln w="9525" cap="flat" cmpd="sng">
                              <a:solidFill>
                                <a:srgbClr val="000000"/>
                              </a:solidFill>
                              <a:prstDash val="solid"/>
                              <a:miter/>
                            </a:ln>
                          </wps:spPr>
                          <wps:bodyPr/>
                        </wps:wsp>
                      </wpg:grpSp>
                    </wpg:wgp>
                  </a:graphicData>
                </a:graphic>
              </wp:anchor>
            </w:drawing>
          </mc:Choice>
          <mc:Fallback>
            <w:pict>
              <v:group id="组合 10" o:spid="_x0000_s1026" o:spt="203" style="position:absolute;left:0pt;margin-left:118.6pt;margin-top:12.8pt;height:24pt;width:52.5pt;z-index:251659264;mso-width-relative:page;mso-height-relative:page;" coordorigin="5532,7438" coordsize="1050,480" o:gfxdata="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">
                <o:lock v:ext="edit" aspectratio="f"/>
                <v:rect id="_x0000_s1026" o:spid="_x0000_s1026" o:spt="1" style="position:absolute;left:5532;top:7548;height:240;width:600;" fillcolor="#A5A5A5" filled="t" stroked="f" coordsize="21600,21600" o:gfxdata="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uB7NugAAANsA&#10;AAAPAAAAAAAAAAEAIAAAACIAAABkcnMvZG93bnJldi54bWxQSwECFAAUAAAACACHTuJAMy8FnjsA&#10;AAA5AAAAEAAAAAAAAAABACAAAAAJAQAAZHJzL3NoYXBleG1sLnhtbFBLBQYAAAAABgAGAFsBAACz&#10;AwAAAAA=&#10;">
                  <v:fill on="t" focussize="0,0"/>
                  <v:stroke on="f"/>
                  <v:imagedata embosscolor="shadow add(51)" o:title=""/>
                  <o:lock v:ext="edit" aspectratio="f"/>
                  <v:shadow on="t" type="emboss" color="#838383" color2="shadow add(102)" offset="1pt,1pt" origin="0f,0f" matrix="65536f,0f,0f,65536f,0,0"/>
                  <v:textbox>
                    <w:txbxContent>
                      <w:p/>
                    </w:txbxContent>
                  </v:textbox>
                </v:rect>
                <v:group id="_x0000_s1026" o:spid="_x0000_s1026" o:spt="203" style="position:absolute;left:5570;top:7438;height:480;width:1012;" coordorigin="9032,9824" coordsize="1012,480"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rect id="_x0000_s1026" o:spid="_x0000_s1026" o:spt="1" style="position:absolute;left:9084;top:9824;height:480;width:960;" filled="f" stroked="f" coordsize="21600,21600" o:gfxdata="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SAeI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sz w:val="16"/>
                            </w:rPr>
                          </w:pPr>
                          <w:r>
                            <w:rPr>
                              <w:rFonts w:hint="eastAsia"/>
                              <w:sz w:val="16"/>
                            </w:rPr>
                            <w:t>Enter</w:t>
                          </w:r>
                        </w:p>
                      </w:txbxContent>
                    </v:textbox>
                  </v:rect>
                  <v:shape id="_x0000_s1026" o:spid="_x0000_s1026" o:spt="32" type="#_x0000_t32" style="position:absolute;left:9185;top:9999;height:75;width:0;" filled="f" stroked="t" coordsize="21600,21600" o:gfxdata="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7euP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_x0000_s1026" o:spid="_x0000_s1026" o:spt="32" type="#_x0000_t32" style="position:absolute;left:9073;top:10068;flip:x;height:0;width:112;" filled="f" stroked="t" coordsize="21600,21600" o:gfxdata="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Pg+idtwAAANsAAAAP&#10;AAAAAAAAAAEAIAAAACIAAABkcnMvZG93bnJldi54bWxQSwECFAAUAAAACACHTuJAMy8FnjsAAAA5&#10;AAAAEAAAAAAAAAABACAAAAAGAQAAZHJzL3NoYXBleG1sLnhtbFBLBQYAAAAABgAGAFsBAACwAwAA&#10;AAA=&#10;">
                    <v:fill on="f" focussize="0,0"/>
                    <v:stroke color="#000000" joinstyle="round"/>
                    <v:imagedata o:title=""/>
                    <o:lock v:ext="edit" aspectratio="f"/>
                  </v:shape>
                  <v:shape id="_x0000_s1026" o:spid="_x0000_s1026" o:spt="5" type="#_x0000_t5" style="position:absolute;left:9027;top:10031;flip:x;height:71;width:82;rotation:5898240f;" fillcolor="#000000" filled="t" stroked="t" coordsize="21600,21600" o:gfxdata="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RgVGu8AAAA&#10;2wAAAA8AAAAAAAAAAQAgAAAAIgAAAGRycy9kb3ducmV2LnhtbFBLAQIUABQAAAAIAIdO4kAzLwWe&#10;OwAAADkAAAAQAAAAAAAAAAEAIAAAAAsBAABkcnMvc2hhcGV4bWwueG1sUEsFBgAAAAAGAAYAWwEA&#10;ALUDAAAAAA==&#10;" adj="10800">
                    <v:fill on="t" focussize="0,0"/>
                    <v:stroke color="#000000" joinstyle="miter"/>
                    <v:imagedata o:title=""/>
                    <o:lock v:ext="edit" aspectratio="f"/>
                  </v:shape>
                </v:group>
              </v:group>
            </w:pict>
          </mc:Fallback>
        </mc:AlternateContent>
      </w:r>
      <w:r>
        <w:rPr>
          <w:rFonts w:hint="eastAsia"/>
          <w:szCs w:val="21"/>
        </w:rPr>
        <mc:AlternateContent>
          <mc:Choice Requires="wps">
            <w:drawing>
              <wp:inline distT="0" distB="0" distL="0" distR="0">
                <wp:extent cx="5259070" cy="573405"/>
                <wp:effectExtent l="0" t="0" r="17780" b="17145"/>
                <wp:docPr id="1049" name="文本框 9"/>
                <wp:cNvGraphicFramePr/>
                <a:graphic xmlns:a="http://schemas.openxmlformats.org/drawingml/2006/main">
                  <a:graphicData uri="http://schemas.microsoft.com/office/word/2010/wordprocessingShape">
                    <wps:wsp>
                      <wps:cNvSpPr/>
                      <wps:spPr>
                        <a:xfrm>
                          <a:off x="0" y="0"/>
                          <a:ext cx="5259070" cy="573405"/>
                        </a:xfrm>
                        <a:prstGeom prst="rect">
                          <a:avLst/>
                        </a:prstGeom>
                        <a:solidFill>
                          <a:srgbClr val="FFFFFF"/>
                        </a:solidFill>
                        <a:ln w="9525" cap="flat" cmpd="sng">
                          <a:solidFill>
                            <a:srgbClr val="000000"/>
                          </a:solidFill>
                          <a:prstDash val="solid"/>
                          <a:miter/>
                        </a:ln>
                      </wps:spPr>
                      <wps:txbx>
                        <w:txbxContent>
                          <w:p>
                            <w:pPr>
                              <w:spacing w:line="240" w:lineRule="exact"/>
                              <w:rPr>
                                <w:shd w:val="pct10" w:color="auto" w:fill="FFFFFF"/>
                              </w:rPr>
                            </w:pPr>
                            <w:r>
                              <w:rPr>
                                <w:rFonts w:hint="eastAsia"/>
                              </w:rPr>
                              <w:t>Enter</w:t>
                            </w:r>
                            <w:r>
                              <w:t xml:space="preserve"> </w:t>
                            </w:r>
                            <w:r>
                              <w:rPr>
                                <w:rFonts w:hint="eastAsia"/>
                              </w:rPr>
                              <w:t>list</w:t>
                            </w:r>
                            <w:r>
                              <w:t xml:space="preserve">1: </w:t>
                            </w:r>
                            <w:r>
                              <w:rPr>
                                <w:shd w:val="pct10" w:color="auto" w:fill="FFFFFF"/>
                              </w:rPr>
                              <w:t>5 1 5 16 61 111</w:t>
                            </w:r>
                          </w:p>
                          <w:p>
                            <w:pPr>
                              <w:spacing w:line="240" w:lineRule="exact"/>
                              <w:rPr>
                                <w:rFonts w:hint="eastAsia"/>
                              </w:rPr>
                            </w:pPr>
                            <w:r>
                              <w:rPr>
                                <w:rFonts w:hint="eastAsia"/>
                              </w:rPr>
                              <w:t>Enter</w:t>
                            </w:r>
                            <w:r>
                              <w:t xml:space="preserve"> </w:t>
                            </w:r>
                            <w:r>
                              <w:rPr>
                                <w:rFonts w:hint="eastAsia"/>
                              </w:rPr>
                              <w:t>list</w:t>
                            </w:r>
                            <w:r>
                              <w:t xml:space="preserve">1: </w:t>
                            </w:r>
                            <w:r>
                              <w:rPr>
                                <w:shd w:val="pct10" w:color="auto" w:fill="FFFFFF"/>
                              </w:rPr>
                              <w:t>4 2 4 5 6</w:t>
                            </w:r>
                          </w:p>
                          <w:p>
                            <w:pPr>
                              <w:spacing w:line="240" w:lineRule="exact"/>
                            </w:pPr>
                            <w:r>
                              <w:t xml:space="preserve">The </w:t>
                            </w:r>
                            <w:r>
                              <w:rPr>
                                <w:rFonts w:hint="eastAsia"/>
                              </w:rPr>
                              <w:t>merged</w:t>
                            </w:r>
                            <w:r>
                              <w:t xml:space="preserve"> list is 1 2 4 5 5 6 16 61 111</w:t>
                            </w:r>
                          </w:p>
                        </w:txbxContent>
                      </wps:txbx>
                      <wps:bodyPr vert="horz" wrap="square" lIns="91440" tIns="45720" rIns="91440" bIns="45720" anchor="t" upright="1">
                        <a:noAutofit/>
                      </wps:bodyPr>
                    </wps:wsp>
                  </a:graphicData>
                </a:graphic>
              </wp:inline>
            </w:drawing>
          </mc:Choice>
          <mc:Fallback>
            <w:pict>
              <v:rect id="文本框 9" o:spid="_x0000_s1026" o:spt="1" style="height:45.15pt;width:414.1pt;" fillcolor="#FFFFFF" filled="t" stroked="t" coordsize="21600,21600" o:gfxdata="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AFGyBrUAAAA&#10;BAEAAA8AAAAAAAAAAQAgAAAAIgAAAGRycy9kb3ducmV2LnhtbFBLAQIUABQAAAAIAIdO4kBLk0G8&#10;IQIAAE4EAAAOAAAAAAAAAAEAIAAAACMBAABkcnMvZTJvRG9jLnhtbFBLBQYAAAAABgAGAFkBAAC2&#10;BQAAAAA=&#10;">
                <v:fill on="t" focussize="0,0"/>
                <v:stroke color="#000000" joinstyle="miter"/>
                <v:imagedata o:title=""/>
                <o:lock v:ext="edit" aspectratio="f"/>
                <v:textbox>
                  <w:txbxContent>
                    <w:p>
                      <w:pPr>
                        <w:spacing w:line="240" w:lineRule="exact"/>
                        <w:rPr>
                          <w:shd w:val="pct10" w:color="auto" w:fill="FFFFFF"/>
                        </w:rPr>
                      </w:pPr>
                      <w:r>
                        <w:rPr>
                          <w:rFonts w:hint="eastAsia"/>
                        </w:rPr>
                        <w:t>Enter</w:t>
                      </w:r>
                      <w:r>
                        <w:t xml:space="preserve"> </w:t>
                      </w:r>
                      <w:r>
                        <w:rPr>
                          <w:rFonts w:hint="eastAsia"/>
                        </w:rPr>
                        <w:t>list</w:t>
                      </w:r>
                      <w:r>
                        <w:t xml:space="preserve">1: </w:t>
                      </w:r>
                      <w:r>
                        <w:rPr>
                          <w:shd w:val="pct10" w:color="auto" w:fill="FFFFFF"/>
                        </w:rPr>
                        <w:t>5 1 5 16 61 111</w:t>
                      </w:r>
                    </w:p>
                    <w:p>
                      <w:pPr>
                        <w:spacing w:line="240" w:lineRule="exact"/>
                        <w:rPr>
                          <w:rFonts w:hint="eastAsia"/>
                        </w:rPr>
                      </w:pPr>
                      <w:r>
                        <w:rPr>
                          <w:rFonts w:hint="eastAsia"/>
                        </w:rPr>
                        <w:t>Enter</w:t>
                      </w:r>
                      <w:r>
                        <w:t xml:space="preserve"> </w:t>
                      </w:r>
                      <w:r>
                        <w:rPr>
                          <w:rFonts w:hint="eastAsia"/>
                        </w:rPr>
                        <w:t>list</w:t>
                      </w:r>
                      <w:r>
                        <w:t xml:space="preserve">1: </w:t>
                      </w:r>
                      <w:r>
                        <w:rPr>
                          <w:shd w:val="pct10" w:color="auto" w:fill="FFFFFF"/>
                        </w:rPr>
                        <w:t>4 2 4 5 6</w:t>
                      </w:r>
                    </w:p>
                    <w:p>
                      <w:pPr>
                        <w:spacing w:line="240" w:lineRule="exact"/>
                      </w:pPr>
                      <w:r>
                        <w:t xml:space="preserve">The </w:t>
                      </w:r>
                      <w:r>
                        <w:rPr>
                          <w:rFonts w:hint="eastAsia"/>
                        </w:rPr>
                        <w:t>merged</w:t>
                      </w:r>
                      <w:r>
                        <w:t xml:space="preserve"> list is 1 2 4 5 5 6 16 61 111</w:t>
                      </w:r>
                    </w:p>
                  </w:txbxContent>
                </v:textbox>
                <w10:wrap type="none"/>
                <w10:anchorlock/>
              </v:rect>
            </w:pict>
          </mc:Fallback>
        </mc:AlternateContent>
      </w:r>
    </w:p>
    <w:p>
      <w:pPr>
        <w:ind w:firstLine="420" w:firstLineChars="200"/>
        <w:rPr>
          <w:szCs w:val="21"/>
        </w:rPr>
      </w:pPr>
    </w:p>
    <w:p>
      <w:pPr>
        <w:ind w:firstLine="420" w:firstLineChars="200"/>
        <w:rPr>
          <w:rFonts w:hint="eastAsia"/>
          <w:szCs w:val="21"/>
        </w:rPr>
      </w:pPr>
      <w:r>
        <w:rPr>
          <w:szCs w:val="21"/>
        </w:rPr>
        <w:t>5</w:t>
      </w:r>
      <w:r>
        <w:rPr>
          <w:rFonts w:hint="eastAsia"/>
          <w:szCs w:val="21"/>
        </w:rPr>
        <w:t>、检验子串：</w:t>
      </w:r>
    </w:p>
    <w:p>
      <w:pPr>
        <w:ind w:firstLine="420" w:firstLineChars="200"/>
        <w:rPr>
          <w:szCs w:val="21"/>
        </w:rPr>
      </w:pPr>
      <w:r>
        <w:rPr>
          <w:rFonts w:hint="eastAsia"/>
          <w:szCs w:val="21"/>
        </w:rPr>
        <w:t>编写如下函数，检验C字符串s</w:t>
      </w:r>
      <w:r>
        <w:rPr>
          <w:szCs w:val="21"/>
        </w:rPr>
        <w:t>1</w:t>
      </w:r>
      <w:r>
        <w:rPr>
          <w:rFonts w:hint="eastAsia"/>
          <w:szCs w:val="21"/>
        </w:rPr>
        <w:t>是否是C字符串s</w:t>
      </w:r>
      <w:r>
        <w:rPr>
          <w:szCs w:val="21"/>
        </w:rPr>
        <w:t>2</w:t>
      </w:r>
      <w:r>
        <w:rPr>
          <w:rFonts w:hint="eastAsia"/>
          <w:szCs w:val="21"/>
        </w:rPr>
        <w:t>的子串。如果匹配，返回s</w:t>
      </w:r>
      <w:r>
        <w:rPr>
          <w:szCs w:val="21"/>
        </w:rPr>
        <w:t>1</w:t>
      </w:r>
      <w:r>
        <w:rPr>
          <w:rFonts w:hint="eastAsia"/>
          <w:szCs w:val="21"/>
        </w:rPr>
        <w:t>在s</w:t>
      </w:r>
      <w:r>
        <w:rPr>
          <w:szCs w:val="21"/>
        </w:rPr>
        <w:t>2</w:t>
      </w:r>
      <w:r>
        <w:rPr>
          <w:rFonts w:hint="eastAsia"/>
          <w:szCs w:val="21"/>
        </w:rPr>
        <w:t>中的下标，否则返回</w:t>
      </w:r>
      <w:r>
        <w:rPr>
          <w:szCs w:val="21"/>
        </w:rPr>
        <w:t>–</w:t>
      </w:r>
      <w:r>
        <w:rPr>
          <w:rFonts w:hint="eastAsia"/>
          <w:szCs w:val="21"/>
        </w:rPr>
        <w:t>1。</w:t>
      </w:r>
    </w:p>
    <w:p>
      <w:pPr>
        <w:ind w:firstLine="420" w:firstLineChars="200"/>
        <w:rPr>
          <w:szCs w:val="21"/>
        </w:rPr>
      </w:pPr>
      <w:r>
        <w:rPr>
          <w:szCs w:val="21"/>
        </w:rPr>
        <w:t>int</w:t>
      </w:r>
      <w:r>
        <w:rPr>
          <w:rFonts w:hint="eastAsia"/>
          <w:szCs w:val="21"/>
        </w:rPr>
        <w:t xml:space="preserve"> </w:t>
      </w:r>
      <w:r>
        <w:rPr>
          <w:szCs w:val="21"/>
        </w:rPr>
        <w:t>indexOf(const char s1[], const char s2[])</w:t>
      </w:r>
    </w:p>
    <w:p>
      <w:pPr>
        <w:ind w:firstLine="420" w:firstLineChars="200"/>
        <w:rPr>
          <w:szCs w:val="21"/>
        </w:rPr>
      </w:pPr>
      <w:r>
        <w:rPr>
          <w:rFonts w:hint="eastAsia"/>
          <w:szCs w:val="21"/>
        </w:rPr>
        <mc:AlternateContent>
          <mc:Choice Requires="wpg">
            <w:drawing>
              <wp:anchor distT="0" distB="0" distL="0" distR="0" simplePos="0" relativeHeight="251659264" behindDoc="0" locked="0" layoutInCell="1" allowOverlap="1">
                <wp:simplePos x="0" y="0"/>
                <wp:positionH relativeFrom="column">
                  <wp:posOffset>2055495</wp:posOffset>
                </wp:positionH>
                <wp:positionV relativeFrom="paragraph">
                  <wp:posOffset>376555</wp:posOffset>
                </wp:positionV>
                <wp:extent cx="666750" cy="304800"/>
                <wp:effectExtent l="19050" t="0" r="0" b="0"/>
                <wp:wrapNone/>
                <wp:docPr id="1051" name="组合 8"/>
                <wp:cNvGraphicFramePr/>
                <a:graphic xmlns:a="http://schemas.openxmlformats.org/drawingml/2006/main">
                  <a:graphicData uri="http://schemas.microsoft.com/office/word/2010/wordprocessingGroup">
                    <wpg:wgp>
                      <wpg:cNvGrpSpPr/>
                      <wpg:grpSpPr>
                        <a:xfrm rot="0">
                          <a:off x="0" y="0"/>
                          <a:ext cx="666750" cy="304800"/>
                          <a:chOff x="5532" y="7438"/>
                          <a:chExt cx="1050" cy="480"/>
                        </a:xfrm>
                      </wpg:grpSpPr>
                      <wps:wsp>
                        <wps:cNvPr id="19" name="矩形 19"/>
                        <wps:cNvSpPr/>
                        <wps:spPr>
                          <a:xfrm>
                            <a:off x="5532" y="7548"/>
                            <a:ext cx="600" cy="240"/>
                          </a:xfrm>
                          <a:prstGeom prst="rect">
                            <a:avLst/>
                          </a:prstGeom>
                          <a:solidFill>
                            <a:srgbClr val="A5A5A5"/>
                          </a:solidFill>
                          <a:ln>
                            <a:noFill/>
                          </a:ln>
                          <a:effectLst>
                            <a:prstShdw prst="shdw17" dist="17960" dir="2700000">
                              <a:srgbClr val="838383"/>
                            </a:prstShdw>
                          </a:effectLst>
                        </wps:spPr>
                        <wps:txbx>
                          <w:txbxContent>
                            <w:p/>
                          </w:txbxContent>
                        </wps:txbx>
                        <wps:bodyPr vert="horz" wrap="square" lIns="91440" tIns="45720" rIns="91440" bIns="45720" anchor="t" upright="1">
                          <a:noAutofit/>
                        </wps:bodyPr>
                      </wps:wsp>
                      <wpg:grpSp>
                        <wpg:cNvPr id="20" name="组合 20"/>
                        <wpg:cNvGrpSpPr/>
                        <wpg:grpSpPr>
                          <a:xfrm>
                            <a:off x="5570" y="7438"/>
                            <a:ext cx="1012" cy="480"/>
                            <a:chOff x="9032" y="9824"/>
                            <a:chExt cx="1012" cy="480"/>
                          </a:xfrm>
                        </wpg:grpSpPr>
                        <wps:wsp>
                          <wps:cNvPr id="21" name="矩形 21"/>
                          <wps:cNvSpPr/>
                          <wps:spPr>
                            <a:xfrm>
                              <a:off x="9084" y="9824"/>
                              <a:ext cx="960" cy="480"/>
                            </a:xfrm>
                            <a:prstGeom prst="rect">
                              <a:avLst/>
                            </a:prstGeom>
                            <a:ln>
                              <a:noFill/>
                            </a:ln>
                          </wps:spPr>
                          <wps:txbx>
                            <w:txbxContent>
                              <w:p>
                                <w:pPr>
                                  <w:rPr>
                                    <w:sz w:val="16"/>
                                  </w:rPr>
                                </w:pPr>
                                <w:r>
                                  <w:rPr>
                                    <w:rFonts w:hint="eastAsia"/>
                                    <w:sz w:val="16"/>
                                  </w:rPr>
                                  <w:t>Enter</w:t>
                                </w:r>
                              </w:p>
                            </w:txbxContent>
                          </wps:txbx>
                          <wps:bodyPr vert="horz" wrap="square" lIns="91440" tIns="45720" rIns="91440" bIns="45720" anchor="t" upright="1">
                            <a:noAutofit/>
                          </wps:bodyPr>
                        </wps:wsp>
                        <wps:wsp>
                          <wps:cNvPr id="22" name="直接箭头连接符 22"/>
                          <wps:cNvCnPr/>
                          <wps:spPr>
                            <a:xfrm>
                              <a:off x="9185" y="9999"/>
                              <a:ext cx="0" cy="75"/>
                            </a:xfrm>
                            <a:prstGeom prst="straightConnector1">
                              <a:avLst/>
                            </a:prstGeom>
                            <a:ln w="9525" cap="flat" cmpd="sng">
                              <a:solidFill>
                                <a:srgbClr val="000000"/>
                              </a:solidFill>
                              <a:prstDash val="solid"/>
                              <a:round/>
                            </a:ln>
                          </wps:spPr>
                          <wps:bodyPr/>
                        </wps:wsp>
                        <wps:wsp>
                          <wps:cNvPr id="23" name="直接箭头连接符 23"/>
                          <wps:cNvCnPr/>
                          <wps:spPr>
                            <a:xfrm flipH="1">
                              <a:off x="9073" y="10068"/>
                              <a:ext cx="112" cy="0"/>
                            </a:xfrm>
                            <a:prstGeom prst="straightConnector1">
                              <a:avLst/>
                            </a:prstGeom>
                            <a:ln w="9525" cap="flat" cmpd="sng">
                              <a:solidFill>
                                <a:srgbClr val="000000"/>
                              </a:solidFill>
                              <a:prstDash val="solid"/>
                              <a:round/>
                            </a:ln>
                          </wps:spPr>
                          <wps:bodyPr/>
                        </wps:wsp>
                        <wps:wsp>
                          <wps:cNvPr id="24" name="等腰三角形 24"/>
                          <wps:cNvSpPr/>
                          <wps:spPr>
                            <a:xfrm rot="16200000" flipH="1">
                              <a:off x="9027" y="10031"/>
                              <a:ext cx="82" cy="71"/>
                            </a:xfrm>
                            <a:prstGeom prst="triangle">
                              <a:avLst>
                                <a:gd name="adj" fmla="val 50000"/>
                              </a:avLst>
                            </a:prstGeom>
                            <a:solidFill>
                              <a:srgbClr val="000000"/>
                            </a:solidFill>
                            <a:ln w="9525" cap="flat" cmpd="sng">
                              <a:solidFill>
                                <a:srgbClr val="000000"/>
                              </a:solidFill>
                              <a:prstDash val="solid"/>
                              <a:miter/>
                            </a:ln>
                          </wps:spPr>
                          <wps:bodyPr/>
                        </wps:wsp>
                      </wpg:grpSp>
                    </wpg:wgp>
                  </a:graphicData>
                </a:graphic>
              </wp:anchor>
            </w:drawing>
          </mc:Choice>
          <mc:Fallback>
            <w:pict>
              <v:group id="组合 8" o:spid="_x0000_s1026" o:spt="203" style="position:absolute;left:0pt;margin-left:161.85pt;margin-top:29.65pt;height:24pt;width:52.5pt;z-index:251659264;mso-width-relative:page;mso-height-relative:page;" coordorigin="5532,7438" coordsize="1050,480" o:gfxdata="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">
                <o:lock v:ext="edit" aspectratio="f"/>
                <v:rect id="_x0000_s1026" o:spid="_x0000_s1026" o:spt="1" style="position:absolute;left:5532;top:7548;height:240;width:600;" fillcolor="#A5A5A5" filled="t" stroked="f" coordsize="21600,21600" o:gfxdata="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VApJ7sAAADb&#10;AAAADwAAAAAAAAABACAAAAAiAAAAZHJzL2Rvd25yZXYueG1sUEsBAhQAFAAAAAgAh07iQDMvBZ47&#10;AAAAOQAAABAAAAAAAAAAAQAgAAAACgEAAGRycy9zaGFwZXhtbC54bWxQSwUGAAAAAAYABgBbAQAA&#10;tAMAAAAA&#10;">
                  <v:fill on="t" focussize="0,0"/>
                  <v:stroke on="f"/>
                  <v:imagedata embosscolor="shadow add(51)" o:title=""/>
                  <o:lock v:ext="edit" aspectratio="f"/>
                  <v:shadow on="t" type="emboss" color="#838383" color2="shadow add(102)" offset="1pt,1pt" origin="0f,0f" matrix="65536f,0f,0f,65536f,0,0"/>
                  <v:textbox>
                    <w:txbxContent>
                      <w:p/>
                    </w:txbxContent>
                  </v:textbox>
                </v:rect>
                <v:group id="_x0000_s1026" o:spid="_x0000_s1026" o:spt="203" style="position:absolute;left:5570;top:7438;height:480;width:1012;" coordorigin="9032,9824" coordsize="1012,480" o:gfxdata="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PGJbqLoAAADbAAAADwAAAAAAAAABACAAAAAiAAAAZHJzL2Rvd25yZXYueG1sUEsB&#10;AhQAFAAAAAgAh07iQDMvBZ47AAAAOQAAABUAAAAAAAAAAQAgAAAACQEAAGRycy9ncm91cHNoYXBl&#10;eG1sLnhtbFBLBQYAAAAABgAGAGABAADGAwAAAAA=&#10;">
                  <o:lock v:ext="edit" aspectratio="f"/>
                  <v:rect id="_x0000_s1026" o:spid="_x0000_s1026" o:spt="1" style="position:absolute;left:9084;top:9824;height:480;width:960;" filled="f" stroked="f" coordsize="21600,21600" o:gfxdata="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R/LNr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16"/>
                            </w:rPr>
                          </w:pPr>
                          <w:r>
                            <w:rPr>
                              <w:rFonts w:hint="eastAsia"/>
                              <w:sz w:val="16"/>
                            </w:rPr>
                            <w:t>Enter</w:t>
                          </w:r>
                        </w:p>
                      </w:txbxContent>
                    </v:textbox>
                  </v:rect>
                  <v:shape id="_x0000_s1026" o:spid="_x0000_s1026" o:spt="32" type="#_x0000_t32" style="position:absolute;left:9185;top:9999;height:75;width:0;" filled="f" stroked="t" coordsize="21600,21600" o:gfxdata="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bonMb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_x0000_s1026" o:spid="_x0000_s1026" o:spt="32" type="#_x0000_t32" style="position:absolute;left:9073;top:10068;flip:x;height:0;width:112;" filled="f" stroked="t" coordsize="21600,21600" o:gfxdata="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tQkI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_x0000_s1026" o:spid="_x0000_s1026" o:spt="5" type="#_x0000_t5" style="position:absolute;left:9027;top:10031;flip:x;height:71;width:82;rotation:5898240f;" fillcolor="#000000" filled="t" stroked="t" coordsize="21600,21600" o:gfxdata="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QZTTvQAA&#10;ANsAAAAPAAAAAAAAAAEAIAAAACIAAABkcnMvZG93bnJldi54bWxQSwECFAAUAAAACACHTuJAMy8F&#10;njsAAAA5AAAAEAAAAAAAAAABACAAAAAMAQAAZHJzL3NoYXBleG1sLnhtbFBLBQYAAAAABgAGAFsB&#10;AAC2AwAAAAA=&#10;" adj="10800">
                    <v:fill on="t" focussize="0,0"/>
                    <v:stroke color="#000000" joinstyle="miter"/>
                    <v:imagedata o:title=""/>
                    <o:lock v:ext="edit" aspectratio="f"/>
                  </v:shape>
                </v:group>
              </v:group>
            </w:pict>
          </mc:Fallback>
        </mc:AlternateContent>
      </w:r>
      <w:r>
        <w:rPr>
          <w:rFonts w:hint="eastAsia"/>
          <w:szCs w:val="21"/>
        </w:rPr>
        <w:t>编写测试程序，读入两个C字符串，检验C字符串s</w:t>
      </w:r>
      <w:r>
        <w:rPr>
          <w:szCs w:val="21"/>
        </w:rPr>
        <w:t>1</w:t>
      </w:r>
      <w:r>
        <w:rPr>
          <w:rFonts w:hint="eastAsia"/>
          <w:szCs w:val="21"/>
        </w:rPr>
        <w:t>是否是C字符串s</w:t>
      </w:r>
      <w:r>
        <w:rPr>
          <w:szCs w:val="21"/>
        </w:rPr>
        <w:t>2</w:t>
      </w:r>
      <w:r>
        <w:rPr>
          <w:rFonts w:hint="eastAsia"/>
          <w:szCs w:val="21"/>
        </w:rPr>
        <w:t>的子串。下面是程序的运行样例：</w:t>
      </w:r>
    </w:p>
    <w:p>
      <w:pPr>
        <w:ind w:firstLine="420" w:firstLineChars="200"/>
        <w:rPr>
          <w:szCs w:val="21"/>
        </w:rPr>
      </w:pPr>
      <w:r>
        <w:rPr>
          <w:rFonts w:hint="eastAsia"/>
          <w:szCs w:val="21"/>
        </w:rPr>
        <mc:AlternateContent>
          <mc:Choice Requires="wpg">
            <w:drawing>
              <wp:anchor distT="0" distB="0" distL="0" distR="0" simplePos="0" relativeHeight="251659264" behindDoc="0" locked="0" layoutInCell="1" allowOverlap="1">
                <wp:simplePos x="0" y="0"/>
                <wp:positionH relativeFrom="column">
                  <wp:posOffset>2696210</wp:posOffset>
                </wp:positionH>
                <wp:positionV relativeFrom="paragraph">
                  <wp:posOffset>132080</wp:posOffset>
                </wp:positionV>
                <wp:extent cx="666750" cy="304800"/>
                <wp:effectExtent l="19050" t="0" r="0" b="0"/>
                <wp:wrapNone/>
                <wp:docPr id="1058" name="组合 7"/>
                <wp:cNvGraphicFramePr/>
                <a:graphic xmlns:a="http://schemas.openxmlformats.org/drawingml/2006/main">
                  <a:graphicData uri="http://schemas.microsoft.com/office/word/2010/wordprocessingGroup">
                    <wpg:wgp>
                      <wpg:cNvGrpSpPr/>
                      <wpg:grpSpPr>
                        <a:xfrm rot="0">
                          <a:off x="0" y="0"/>
                          <a:ext cx="666750" cy="304800"/>
                          <a:chOff x="5532" y="7438"/>
                          <a:chExt cx="1050" cy="480"/>
                        </a:xfrm>
                      </wpg:grpSpPr>
                      <wps:wsp>
                        <wps:cNvPr id="25" name="矩形 25"/>
                        <wps:cNvSpPr/>
                        <wps:spPr>
                          <a:xfrm>
                            <a:off x="5532" y="7548"/>
                            <a:ext cx="600" cy="240"/>
                          </a:xfrm>
                          <a:prstGeom prst="rect">
                            <a:avLst/>
                          </a:prstGeom>
                          <a:solidFill>
                            <a:srgbClr val="A5A5A5"/>
                          </a:solidFill>
                          <a:ln>
                            <a:noFill/>
                          </a:ln>
                          <a:effectLst>
                            <a:prstShdw prst="shdw17" dist="17960" dir="2700000">
                              <a:srgbClr val="838383"/>
                            </a:prstShdw>
                          </a:effectLst>
                        </wps:spPr>
                        <wps:txbx>
                          <w:txbxContent>
                            <w:p/>
                          </w:txbxContent>
                        </wps:txbx>
                        <wps:bodyPr vert="horz" wrap="square" lIns="91440" tIns="45720" rIns="91440" bIns="45720" anchor="t" upright="1">
                          <a:noAutofit/>
                        </wps:bodyPr>
                      </wps:wsp>
                      <wpg:grpSp>
                        <wpg:cNvPr id="26" name="组合 26"/>
                        <wpg:cNvGrpSpPr/>
                        <wpg:grpSpPr>
                          <a:xfrm>
                            <a:off x="5570" y="7438"/>
                            <a:ext cx="1012" cy="480"/>
                            <a:chOff x="9032" y="9824"/>
                            <a:chExt cx="1012" cy="480"/>
                          </a:xfrm>
                        </wpg:grpSpPr>
                        <wps:wsp>
                          <wps:cNvPr id="27" name="矩形 27"/>
                          <wps:cNvSpPr/>
                          <wps:spPr>
                            <a:xfrm>
                              <a:off x="9084" y="9824"/>
                              <a:ext cx="960" cy="480"/>
                            </a:xfrm>
                            <a:prstGeom prst="rect">
                              <a:avLst/>
                            </a:prstGeom>
                            <a:ln>
                              <a:noFill/>
                            </a:ln>
                          </wps:spPr>
                          <wps:txbx>
                            <w:txbxContent>
                              <w:p>
                                <w:pPr>
                                  <w:rPr>
                                    <w:sz w:val="16"/>
                                  </w:rPr>
                                </w:pPr>
                                <w:r>
                                  <w:rPr>
                                    <w:rFonts w:hint="eastAsia"/>
                                    <w:sz w:val="16"/>
                                  </w:rPr>
                                  <w:t>Enter</w:t>
                                </w:r>
                              </w:p>
                            </w:txbxContent>
                          </wps:txbx>
                          <wps:bodyPr vert="horz" wrap="square" lIns="91440" tIns="45720" rIns="91440" bIns="45720" anchor="t" upright="1">
                            <a:noAutofit/>
                          </wps:bodyPr>
                        </wps:wsp>
                        <wps:wsp>
                          <wps:cNvPr id="28" name="直接箭头连接符 28"/>
                          <wps:cNvCnPr/>
                          <wps:spPr>
                            <a:xfrm>
                              <a:off x="9185" y="9999"/>
                              <a:ext cx="0" cy="75"/>
                            </a:xfrm>
                            <a:prstGeom prst="straightConnector1">
                              <a:avLst/>
                            </a:prstGeom>
                            <a:ln w="9525" cap="flat" cmpd="sng">
                              <a:solidFill>
                                <a:srgbClr val="000000"/>
                              </a:solidFill>
                              <a:prstDash val="solid"/>
                              <a:round/>
                            </a:ln>
                          </wps:spPr>
                          <wps:bodyPr/>
                        </wps:wsp>
                        <wps:wsp>
                          <wps:cNvPr id="29" name="直接箭头连接符 29"/>
                          <wps:cNvCnPr/>
                          <wps:spPr>
                            <a:xfrm flipH="1">
                              <a:off x="9073" y="10068"/>
                              <a:ext cx="112" cy="0"/>
                            </a:xfrm>
                            <a:prstGeom prst="straightConnector1">
                              <a:avLst/>
                            </a:prstGeom>
                            <a:ln w="9525" cap="flat" cmpd="sng">
                              <a:solidFill>
                                <a:srgbClr val="000000"/>
                              </a:solidFill>
                              <a:prstDash val="solid"/>
                              <a:round/>
                            </a:ln>
                          </wps:spPr>
                          <wps:bodyPr/>
                        </wps:wsp>
                        <wps:wsp>
                          <wps:cNvPr id="30" name="等腰三角形 30"/>
                          <wps:cNvSpPr/>
                          <wps:spPr>
                            <a:xfrm rot="16200000" flipH="1">
                              <a:off x="9027" y="10031"/>
                              <a:ext cx="82" cy="71"/>
                            </a:xfrm>
                            <a:prstGeom prst="triangle">
                              <a:avLst>
                                <a:gd name="adj" fmla="val 50000"/>
                              </a:avLst>
                            </a:prstGeom>
                            <a:solidFill>
                              <a:srgbClr val="000000"/>
                            </a:solidFill>
                            <a:ln w="9525" cap="flat" cmpd="sng">
                              <a:solidFill>
                                <a:srgbClr val="000000"/>
                              </a:solidFill>
                              <a:prstDash val="solid"/>
                              <a:miter/>
                            </a:ln>
                          </wps:spPr>
                          <wps:bodyPr/>
                        </wps:wsp>
                      </wpg:grpSp>
                    </wpg:wgp>
                  </a:graphicData>
                </a:graphic>
              </wp:anchor>
            </w:drawing>
          </mc:Choice>
          <mc:Fallback>
            <w:pict>
              <v:group id="组合 7" o:spid="_x0000_s1026" o:spt="203" style="position:absolute;left:0pt;margin-left:212.3pt;margin-top:10.4pt;height:24pt;width:52.5pt;z-index:251659264;mso-width-relative:page;mso-height-relative:page;" coordorigin="5532,7438" coordsize="1050,480" o:gfxdata="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">
                <o:lock v:ext="edit" aspectratio="f"/>
                <v:rect id="_x0000_s1026" o:spid="_x0000_s1026" o:spt="1" style="position:absolute;left:5532;top:7548;height:240;width:600;" fillcolor="#A5A5A5" filled="t" stroked="f" coordsize="21600,21600" o:gfxdata="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cemfvQAA&#10;ANsAAAAPAAAAAAAAAAEAIAAAACIAAABkcnMvZG93bnJldi54bWxQSwECFAAUAAAACACHTuJAMy8F&#10;njsAAAA5AAAAEAAAAAAAAAABACAAAAAMAQAAZHJzL3NoYXBleG1sLnhtbFBLBQYAAAAABgAGAFsB&#10;AAC2AwAAAAA=&#10;">
                  <v:fill on="t" focussize="0,0"/>
                  <v:stroke on="f"/>
                  <v:imagedata embosscolor="shadow add(51)" o:title=""/>
                  <o:lock v:ext="edit" aspectratio="f"/>
                  <v:shadow on="t" type="emboss" color="#838383" color2="shadow add(102)" offset="1pt,1pt" origin="0f,0f" matrix="65536f,0f,0f,65536f,0,0"/>
                  <v:textbox>
                    <w:txbxContent>
                      <w:p/>
                    </w:txbxContent>
                  </v:textbox>
                </v:rect>
                <v:group id="_x0000_s1026" o:spid="_x0000_s1026" o:spt="203" style="position:absolute;left:5570;top:7438;height:480;width:1012;" coordorigin="9032,9824" coordsize="1012,480"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rect id="_x0000_s1026" o:spid="_x0000_s1026" o:spt="1" style="position:absolute;left:9084;top:9824;height:480;width:960;" filled="f" stroked="f" coordsize="21600,21600" o:gfxdata="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uvbZ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z w:val="16"/>
                            </w:rPr>
                          </w:pPr>
                          <w:r>
                            <w:rPr>
                              <w:rFonts w:hint="eastAsia"/>
                              <w:sz w:val="16"/>
                            </w:rPr>
                            <w:t>Enter</w:t>
                          </w:r>
                        </w:p>
                      </w:txbxContent>
                    </v:textbox>
                  </v:rect>
                  <v:shape id="_x0000_s1026" o:spid="_x0000_s1026" o:spt="32" type="#_x0000_t32" style="position:absolute;left:9185;top:9999;height:75;width:0;" filled="f" stroked="t" coordsize="21600,21600" o:gfxdata="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8UhDb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_x0000_s1026" o:spid="_x0000_s1026" o:spt="32" type="#_x0000_t32" style="position:absolute;left:9073;top:10068;flip:x;height:0;width:112;" filled="f" stroked="t" coordsize="21600,21600" o:gfxdata="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zwTyb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_x0000_s1026" o:spid="_x0000_s1026" o:spt="5" type="#_x0000_t5" style="position:absolute;left:9027;top:10031;flip:x;height:71;width:82;rotation:5898240f;" fillcolor="#000000" filled="t" stroked="t" coordsize="21600,21600" o:gfxdata="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RowQNtwAAANsAAAAP&#10;AAAAAAAAAAEAIAAAACIAAABkcnMvZG93bnJldi54bWxQSwECFAAUAAAACACHTuJAMy8FnjsAAAA5&#10;AAAAEAAAAAAAAAABACAAAAAGAQAAZHJzL3NoYXBleG1sLnhtbFBLBQYAAAAABgAGAFsBAACwAwAA&#10;AAA=&#10;" adj="10800">
                    <v:fill on="t" focussize="0,0"/>
                    <v:stroke color="#000000" joinstyle="miter"/>
                    <v:imagedata o:title=""/>
                    <o:lock v:ext="edit" aspectratio="f"/>
                  </v:shape>
                </v:group>
              </v:group>
            </w:pict>
          </mc:Fallback>
        </mc:AlternateContent>
      </w:r>
      <w:r>
        <w:rPr>
          <w:rFonts w:hint="eastAsia"/>
          <w:szCs w:val="21"/>
        </w:rPr>
        <mc:AlternateContent>
          <mc:Choice Requires="wpg">
            <w:drawing>
              <wp:anchor distT="0" distB="0" distL="0" distR="0" simplePos="0" relativeHeight="251659264" behindDoc="0" locked="0" layoutInCell="1" allowOverlap="1">
                <wp:simplePos x="0" y="0"/>
                <wp:positionH relativeFrom="column">
                  <wp:posOffset>2054860</wp:posOffset>
                </wp:positionH>
                <wp:positionV relativeFrom="paragraph">
                  <wp:posOffset>568960</wp:posOffset>
                </wp:positionV>
                <wp:extent cx="666750" cy="304800"/>
                <wp:effectExtent l="19050" t="0" r="0" b="0"/>
                <wp:wrapNone/>
                <wp:docPr id="1065" name="组合 6"/>
                <wp:cNvGraphicFramePr/>
                <a:graphic xmlns:a="http://schemas.openxmlformats.org/drawingml/2006/main">
                  <a:graphicData uri="http://schemas.microsoft.com/office/word/2010/wordprocessingGroup">
                    <wpg:wgp>
                      <wpg:cNvGrpSpPr/>
                      <wpg:grpSpPr>
                        <a:xfrm rot="0">
                          <a:off x="0" y="0"/>
                          <a:ext cx="666750" cy="304800"/>
                          <a:chOff x="5532" y="7438"/>
                          <a:chExt cx="1050" cy="480"/>
                        </a:xfrm>
                      </wpg:grpSpPr>
                      <wps:wsp>
                        <wps:cNvPr id="31" name="矩形 31"/>
                        <wps:cNvSpPr/>
                        <wps:spPr>
                          <a:xfrm>
                            <a:off x="5532" y="7548"/>
                            <a:ext cx="600" cy="240"/>
                          </a:xfrm>
                          <a:prstGeom prst="rect">
                            <a:avLst/>
                          </a:prstGeom>
                          <a:solidFill>
                            <a:srgbClr val="A5A5A5"/>
                          </a:solidFill>
                          <a:ln>
                            <a:noFill/>
                          </a:ln>
                          <a:effectLst>
                            <a:prstShdw prst="shdw17" dist="17960" dir="2700000">
                              <a:srgbClr val="838383"/>
                            </a:prstShdw>
                          </a:effectLst>
                        </wps:spPr>
                        <wps:txbx>
                          <w:txbxContent>
                            <w:p/>
                          </w:txbxContent>
                        </wps:txbx>
                        <wps:bodyPr vert="horz" wrap="square" lIns="91440" tIns="45720" rIns="91440" bIns="45720" anchor="t" upright="1">
                          <a:noAutofit/>
                        </wps:bodyPr>
                      </wps:wsp>
                      <wpg:grpSp>
                        <wpg:cNvPr id="32" name="组合 32"/>
                        <wpg:cNvGrpSpPr/>
                        <wpg:grpSpPr>
                          <a:xfrm>
                            <a:off x="5570" y="7438"/>
                            <a:ext cx="1012" cy="480"/>
                            <a:chOff x="9032" y="9824"/>
                            <a:chExt cx="1012" cy="480"/>
                          </a:xfrm>
                        </wpg:grpSpPr>
                        <wps:wsp>
                          <wps:cNvPr id="33" name="矩形 33"/>
                          <wps:cNvSpPr/>
                          <wps:spPr>
                            <a:xfrm>
                              <a:off x="9084" y="9824"/>
                              <a:ext cx="960" cy="480"/>
                            </a:xfrm>
                            <a:prstGeom prst="rect">
                              <a:avLst/>
                            </a:prstGeom>
                            <a:ln>
                              <a:noFill/>
                            </a:ln>
                          </wps:spPr>
                          <wps:txbx>
                            <w:txbxContent>
                              <w:p>
                                <w:pPr>
                                  <w:rPr>
                                    <w:sz w:val="16"/>
                                  </w:rPr>
                                </w:pPr>
                                <w:r>
                                  <w:rPr>
                                    <w:rFonts w:hint="eastAsia"/>
                                    <w:sz w:val="16"/>
                                  </w:rPr>
                                  <w:t>Enter</w:t>
                                </w:r>
                              </w:p>
                            </w:txbxContent>
                          </wps:txbx>
                          <wps:bodyPr vert="horz" wrap="square" lIns="91440" tIns="45720" rIns="91440" bIns="45720" anchor="t" upright="1">
                            <a:noAutofit/>
                          </wps:bodyPr>
                        </wps:wsp>
                        <wps:wsp>
                          <wps:cNvPr id="34" name="直接箭头连接符 34"/>
                          <wps:cNvCnPr/>
                          <wps:spPr>
                            <a:xfrm>
                              <a:off x="9185" y="9999"/>
                              <a:ext cx="0" cy="75"/>
                            </a:xfrm>
                            <a:prstGeom prst="straightConnector1">
                              <a:avLst/>
                            </a:prstGeom>
                            <a:ln w="9525" cap="flat" cmpd="sng">
                              <a:solidFill>
                                <a:srgbClr val="000000"/>
                              </a:solidFill>
                              <a:prstDash val="solid"/>
                              <a:round/>
                            </a:ln>
                          </wps:spPr>
                          <wps:bodyPr/>
                        </wps:wsp>
                        <wps:wsp>
                          <wps:cNvPr id="35" name="直接箭头连接符 35"/>
                          <wps:cNvCnPr/>
                          <wps:spPr>
                            <a:xfrm flipH="1">
                              <a:off x="9073" y="10068"/>
                              <a:ext cx="112" cy="0"/>
                            </a:xfrm>
                            <a:prstGeom prst="straightConnector1">
                              <a:avLst/>
                            </a:prstGeom>
                            <a:ln w="9525" cap="flat" cmpd="sng">
                              <a:solidFill>
                                <a:srgbClr val="000000"/>
                              </a:solidFill>
                              <a:prstDash val="solid"/>
                              <a:round/>
                            </a:ln>
                          </wps:spPr>
                          <wps:bodyPr/>
                        </wps:wsp>
                        <wps:wsp>
                          <wps:cNvPr id="36" name="等腰三角形 36"/>
                          <wps:cNvSpPr/>
                          <wps:spPr>
                            <a:xfrm rot="16200000" flipH="1">
                              <a:off x="9027" y="10031"/>
                              <a:ext cx="82" cy="71"/>
                            </a:xfrm>
                            <a:prstGeom prst="triangle">
                              <a:avLst>
                                <a:gd name="adj" fmla="val 50000"/>
                              </a:avLst>
                            </a:prstGeom>
                            <a:solidFill>
                              <a:srgbClr val="000000"/>
                            </a:solidFill>
                            <a:ln w="9525" cap="flat" cmpd="sng">
                              <a:solidFill>
                                <a:srgbClr val="000000"/>
                              </a:solidFill>
                              <a:prstDash val="solid"/>
                              <a:miter/>
                            </a:ln>
                          </wps:spPr>
                          <wps:bodyPr/>
                        </wps:wsp>
                      </wpg:grpSp>
                    </wpg:wgp>
                  </a:graphicData>
                </a:graphic>
              </wp:anchor>
            </w:drawing>
          </mc:Choice>
          <mc:Fallback>
            <w:pict>
              <v:group id="组合 6" o:spid="_x0000_s1026" o:spt="203" style="position:absolute;left:0pt;margin-left:161.8pt;margin-top:44.8pt;height:24pt;width:52.5pt;z-index:251659264;mso-width-relative:page;mso-height-relative:page;" coordorigin="5532,7438" coordsize="1050,480" o:gfxdata="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">
                <o:lock v:ext="edit" aspectratio="f"/>
                <v:rect id="_x0000_s1026" o:spid="_x0000_s1026" o:spt="1" style="position:absolute;left:5532;top:7548;height:240;width:600;" fillcolor="#A5A5A5" filled="t" stroked="f" coordsize="21600,21600" o:gfxdata="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k3lBvQAA&#10;ANsAAAAPAAAAAAAAAAEAIAAAACIAAABkcnMvZG93bnJldi54bWxQSwECFAAUAAAACACHTuJAMy8F&#10;njsAAAA5AAAAEAAAAAAAAAABACAAAAAMAQAAZHJzL3NoYXBleG1sLnhtbFBLBQYAAAAABgAGAFsB&#10;AAC2AwAAAAA=&#10;">
                  <v:fill on="t" focussize="0,0"/>
                  <v:stroke on="f"/>
                  <v:imagedata embosscolor="shadow add(51)" o:title=""/>
                  <o:lock v:ext="edit" aspectratio="f"/>
                  <v:shadow on="t" type="emboss" color="#838383" color2="shadow add(102)" offset="1pt,1pt" origin="0f,0f" matrix="65536f,0f,0f,65536f,0,0"/>
                  <v:textbox>
                    <w:txbxContent>
                      <w:p/>
                    </w:txbxContent>
                  </v:textbox>
                </v:rect>
                <v:group id="_x0000_s1026" o:spid="_x0000_s1026" o:spt="203" style="position:absolute;left:5570;top:7438;height:480;width:1012;" coordorigin="9032,9824" coordsize="1012,480"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rect id="_x0000_s1026" o:spid="_x0000_s1026" o:spt="1" style="position:absolute;left:9084;top:9824;height:480;width:960;" filled="f" stroked="f" coordsize="21600,21600" o:gfxdata="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1hmB7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16"/>
                            </w:rPr>
                          </w:pPr>
                          <w:r>
                            <w:rPr>
                              <w:rFonts w:hint="eastAsia"/>
                              <w:sz w:val="16"/>
                            </w:rPr>
                            <w:t>Enter</w:t>
                          </w:r>
                        </w:p>
                      </w:txbxContent>
                    </v:textbox>
                  </v:rect>
                  <v:shape id="_x0000_s1026" o:spid="_x0000_s1026" o:spt="32" type="#_x0000_t32" style="position:absolute;left:9185;top:9999;height:75;width:0;" filled="f" stroked="t" coordsize="21600,21600" o:gfxdata="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xowD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9073;top:10068;flip:x;height:0;width:112;" filled="f" stroked="t" coordsize="21600,21600" o:gfxdata="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6iPEb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_x0000_s1026" o:spid="_x0000_s1026" o:spt="5" type="#_x0000_t5" style="position:absolute;left:9027;top:10031;flip:x;height:71;width:82;rotation:5898240f;" fillcolor="#000000" filled="t" stroked="t" coordsize="21600,21600" o:gfxdata="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EGOeK8AAAA&#10;2wAAAA8AAAAAAAAAAQAgAAAAIgAAAGRycy9kb3ducmV2LnhtbFBLAQIUABQAAAAIAIdO4kAzLwWe&#10;OwAAADkAAAAQAAAAAAAAAAEAIAAAAAsBAABkcnMvc2hhcGV4bWwueG1sUEsFBgAAAAAGAAYAWwEA&#10;ALUDAAAAAA==&#10;" adj="10800">
                    <v:fill on="t" focussize="0,0"/>
                    <v:stroke color="#000000" joinstyle="miter"/>
                    <v:imagedata o:title=""/>
                    <o:lock v:ext="edit" aspectratio="f"/>
                  </v:shape>
                </v:group>
              </v:group>
            </w:pict>
          </mc:Fallback>
        </mc:AlternateContent>
      </w:r>
      <w:r>
        <w:rPr>
          <w:rFonts w:hint="eastAsia"/>
          <w:szCs w:val="21"/>
        </w:rPr>
        <mc:AlternateContent>
          <mc:Choice Requires="wps">
            <w:drawing>
              <wp:inline distT="0" distB="0" distL="0" distR="0">
                <wp:extent cx="5259070" cy="558165"/>
                <wp:effectExtent l="0" t="0" r="17780" b="13334"/>
                <wp:docPr id="1072" name="文本框 5"/>
                <wp:cNvGraphicFramePr/>
                <a:graphic xmlns:a="http://schemas.openxmlformats.org/drawingml/2006/main">
                  <a:graphicData uri="http://schemas.microsoft.com/office/word/2010/wordprocessingShape">
                    <wps:wsp>
                      <wps:cNvSpPr/>
                      <wps:spPr>
                        <a:xfrm>
                          <a:off x="0" y="0"/>
                          <a:ext cx="5259070" cy="558165"/>
                        </a:xfrm>
                        <a:prstGeom prst="rect">
                          <a:avLst/>
                        </a:prstGeom>
                        <a:solidFill>
                          <a:srgbClr val="FFFFFF"/>
                        </a:solidFill>
                        <a:ln w="9525" cap="flat" cmpd="sng">
                          <a:solidFill>
                            <a:srgbClr val="000000"/>
                          </a:solidFill>
                          <a:prstDash val="solid"/>
                          <a:miter/>
                        </a:ln>
                      </wps:spPr>
                      <wps:txbx>
                        <w:txbxContent>
                          <w:p>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pPr>
                              <w:spacing w:line="240" w:lineRule="exact"/>
                              <w:rPr>
                                <w:rFonts w:hint="eastAsia"/>
                              </w:rPr>
                            </w:pPr>
                            <w:r>
                              <w:rPr>
                                <w:rFonts w:hint="eastAsia"/>
                              </w:rPr>
                              <w:t>Enter</w:t>
                            </w:r>
                            <w:r>
                              <w:t xml:space="preserve"> the second string: </w:t>
                            </w:r>
                            <w:r>
                              <w:rPr>
                                <w:shd w:val="pct10" w:color="auto" w:fill="FFFFFF"/>
                              </w:rPr>
                              <w:t>We welcome you!</w:t>
                            </w:r>
                          </w:p>
                          <w:p>
                            <w:pPr>
                              <w:spacing w:line="240" w:lineRule="exact"/>
                            </w:pPr>
                            <w:r>
                              <w:rPr>
                                <w:szCs w:val="21"/>
                              </w:rPr>
                              <w:t>indexOf(“welcome”, “We welcome you!”) is 3</w:t>
                            </w:r>
                          </w:p>
                        </w:txbxContent>
                      </wps:txbx>
                      <wps:bodyPr vert="horz" wrap="square" lIns="91440" tIns="45720" rIns="91440" bIns="45720" anchor="t" upright="1">
                        <a:noAutofit/>
                      </wps:bodyPr>
                    </wps:wsp>
                  </a:graphicData>
                </a:graphic>
              </wp:inline>
            </w:drawing>
          </mc:Choice>
          <mc:Fallback>
            <w:pict>
              <v:rect id="文本框 5" o:spid="_x0000_s1026" o:spt="1" style="height:43.95pt;width:414.1pt;" fillcolor="#FFFFFF" filled="t" stroked="t" coordsize="21600,21600" o:gfxdata="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Hh4QxnT&#10;AAAABAEAAA8AAAAAAAAAAQAgAAAAIgAAAGRycy9kb3ducmV2LnhtbFBLAQIUABQAAAAIAIdO4kBK&#10;ET8QJQIAAE4EAAAOAAAAAAAAAAEAIAAAACIBAABkcnMvZTJvRG9jLnhtbFBLBQYAAAAABgAGAFkB&#10;AAC5BQAAAAA=&#10;">
                <v:fill on="t" focussize="0,0"/>
                <v:stroke color="#000000" joinstyle="miter"/>
                <v:imagedata o:title=""/>
                <o:lock v:ext="edit" aspectratio="f"/>
                <v:textbox>
                  <w:txbxContent>
                    <w:p>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pPr>
                        <w:spacing w:line="240" w:lineRule="exact"/>
                        <w:rPr>
                          <w:rFonts w:hint="eastAsia"/>
                        </w:rPr>
                      </w:pPr>
                      <w:r>
                        <w:rPr>
                          <w:rFonts w:hint="eastAsia"/>
                        </w:rPr>
                        <w:t>Enter</w:t>
                      </w:r>
                      <w:r>
                        <w:t xml:space="preserve"> the second string: </w:t>
                      </w:r>
                      <w:r>
                        <w:rPr>
                          <w:shd w:val="pct10" w:color="auto" w:fill="FFFFFF"/>
                        </w:rPr>
                        <w:t>We welcome you!</w:t>
                      </w:r>
                    </w:p>
                    <w:p>
                      <w:pPr>
                        <w:spacing w:line="240" w:lineRule="exact"/>
                      </w:pPr>
                      <w:r>
                        <w:rPr>
                          <w:szCs w:val="21"/>
                        </w:rPr>
                        <w:t>indexOf(“welcome”, “We welcome you!”) is 3</w:t>
                      </w:r>
                    </w:p>
                  </w:txbxContent>
                </v:textbox>
                <w10:wrap type="none"/>
                <w10:anchorlock/>
              </v:rect>
            </w:pict>
          </mc:Fallback>
        </mc:AlternateContent>
      </w:r>
    </w:p>
    <w:p>
      <w:pPr>
        <w:ind w:firstLine="420" w:firstLineChars="200"/>
        <w:rPr>
          <w:rFonts w:hint="eastAsia"/>
          <w:szCs w:val="21"/>
        </w:rPr>
      </w:pPr>
      <w:r>
        <w:rPr>
          <w:rFonts w:hint="eastAsia"/>
          <w:szCs w:val="21"/>
        </w:rPr>
        <mc:AlternateContent>
          <mc:Choice Requires="wpg">
            <w:drawing>
              <wp:anchor distT="0" distB="0" distL="0" distR="0" simplePos="0" relativeHeight="251659264" behindDoc="0" locked="0" layoutInCell="1" allowOverlap="1">
                <wp:simplePos x="0" y="0"/>
                <wp:positionH relativeFrom="column">
                  <wp:posOffset>2515870</wp:posOffset>
                </wp:positionH>
                <wp:positionV relativeFrom="paragraph">
                  <wp:posOffset>149225</wp:posOffset>
                </wp:positionV>
                <wp:extent cx="666750" cy="304800"/>
                <wp:effectExtent l="19050" t="0" r="0" b="0"/>
                <wp:wrapNone/>
                <wp:docPr id="1074" name="组合 4"/>
                <wp:cNvGraphicFramePr/>
                <a:graphic xmlns:a="http://schemas.openxmlformats.org/drawingml/2006/main">
                  <a:graphicData uri="http://schemas.microsoft.com/office/word/2010/wordprocessingGroup">
                    <wpg:wgp>
                      <wpg:cNvGrpSpPr/>
                      <wpg:grpSpPr>
                        <a:xfrm rot="0">
                          <a:off x="0" y="0"/>
                          <a:ext cx="666750" cy="304800"/>
                          <a:chOff x="5532" y="7438"/>
                          <a:chExt cx="1050" cy="480"/>
                        </a:xfrm>
                      </wpg:grpSpPr>
                      <wps:wsp>
                        <wps:cNvPr id="37" name="矩形 37"/>
                        <wps:cNvSpPr/>
                        <wps:spPr>
                          <a:xfrm>
                            <a:off x="5532" y="7548"/>
                            <a:ext cx="600" cy="240"/>
                          </a:xfrm>
                          <a:prstGeom prst="rect">
                            <a:avLst/>
                          </a:prstGeom>
                          <a:solidFill>
                            <a:srgbClr val="A5A5A5"/>
                          </a:solidFill>
                          <a:ln>
                            <a:noFill/>
                          </a:ln>
                          <a:effectLst>
                            <a:prstShdw prst="shdw17" dist="17960" dir="2700000">
                              <a:srgbClr val="838383"/>
                            </a:prstShdw>
                          </a:effectLst>
                        </wps:spPr>
                        <wps:txbx>
                          <w:txbxContent>
                            <w:p/>
                          </w:txbxContent>
                        </wps:txbx>
                        <wps:bodyPr vert="horz" wrap="square" lIns="91440" tIns="45720" rIns="91440" bIns="45720" anchor="t" upright="1">
                          <a:noAutofit/>
                        </wps:bodyPr>
                      </wps:wsp>
                      <wpg:grpSp>
                        <wpg:cNvPr id="38" name="组合 38"/>
                        <wpg:cNvGrpSpPr/>
                        <wpg:grpSpPr>
                          <a:xfrm>
                            <a:off x="5570" y="7438"/>
                            <a:ext cx="1012" cy="480"/>
                            <a:chOff x="9032" y="9824"/>
                            <a:chExt cx="1012" cy="480"/>
                          </a:xfrm>
                        </wpg:grpSpPr>
                        <wps:wsp>
                          <wps:cNvPr id="39" name="矩形 39"/>
                          <wps:cNvSpPr/>
                          <wps:spPr>
                            <a:xfrm>
                              <a:off x="9084" y="9824"/>
                              <a:ext cx="960" cy="480"/>
                            </a:xfrm>
                            <a:prstGeom prst="rect">
                              <a:avLst/>
                            </a:prstGeom>
                            <a:ln>
                              <a:noFill/>
                            </a:ln>
                          </wps:spPr>
                          <wps:txbx>
                            <w:txbxContent>
                              <w:p>
                                <w:pPr>
                                  <w:rPr>
                                    <w:sz w:val="16"/>
                                  </w:rPr>
                                </w:pPr>
                                <w:r>
                                  <w:rPr>
                                    <w:rFonts w:hint="eastAsia"/>
                                    <w:sz w:val="16"/>
                                  </w:rPr>
                                  <w:t>Enter</w:t>
                                </w:r>
                              </w:p>
                            </w:txbxContent>
                          </wps:txbx>
                          <wps:bodyPr vert="horz" wrap="square" lIns="91440" tIns="45720" rIns="91440" bIns="45720" anchor="t" upright="1">
                            <a:noAutofit/>
                          </wps:bodyPr>
                        </wps:wsp>
                        <wps:wsp>
                          <wps:cNvPr id="40" name="直接箭头连接符 40"/>
                          <wps:cNvCnPr/>
                          <wps:spPr>
                            <a:xfrm>
                              <a:off x="9185" y="9999"/>
                              <a:ext cx="0" cy="75"/>
                            </a:xfrm>
                            <a:prstGeom prst="straightConnector1">
                              <a:avLst/>
                            </a:prstGeom>
                            <a:ln w="9525" cap="flat" cmpd="sng">
                              <a:solidFill>
                                <a:srgbClr val="000000"/>
                              </a:solidFill>
                              <a:prstDash val="solid"/>
                              <a:round/>
                            </a:ln>
                          </wps:spPr>
                          <wps:bodyPr/>
                        </wps:wsp>
                        <wps:wsp>
                          <wps:cNvPr id="41" name="直接箭头连接符 41"/>
                          <wps:cNvCnPr/>
                          <wps:spPr>
                            <a:xfrm flipH="1">
                              <a:off x="9073" y="10068"/>
                              <a:ext cx="112" cy="0"/>
                            </a:xfrm>
                            <a:prstGeom prst="straightConnector1">
                              <a:avLst/>
                            </a:prstGeom>
                            <a:ln w="9525" cap="flat" cmpd="sng">
                              <a:solidFill>
                                <a:srgbClr val="000000"/>
                              </a:solidFill>
                              <a:prstDash val="solid"/>
                              <a:round/>
                            </a:ln>
                          </wps:spPr>
                          <wps:bodyPr/>
                        </wps:wsp>
                        <wps:wsp>
                          <wps:cNvPr id="42" name="等腰三角形 42"/>
                          <wps:cNvSpPr/>
                          <wps:spPr>
                            <a:xfrm rot="16200000" flipH="1">
                              <a:off x="9027" y="10031"/>
                              <a:ext cx="82" cy="71"/>
                            </a:xfrm>
                            <a:prstGeom prst="triangle">
                              <a:avLst>
                                <a:gd name="adj" fmla="val 50000"/>
                              </a:avLst>
                            </a:prstGeom>
                            <a:solidFill>
                              <a:srgbClr val="000000"/>
                            </a:solidFill>
                            <a:ln w="9525" cap="flat" cmpd="sng">
                              <a:solidFill>
                                <a:srgbClr val="000000"/>
                              </a:solidFill>
                              <a:prstDash val="solid"/>
                              <a:miter/>
                            </a:ln>
                          </wps:spPr>
                          <wps:bodyPr/>
                        </wps:wsp>
                      </wpg:grpSp>
                    </wpg:wgp>
                  </a:graphicData>
                </a:graphic>
              </wp:anchor>
            </w:drawing>
          </mc:Choice>
          <mc:Fallback>
            <w:pict>
              <v:group id="组合 4" o:spid="_x0000_s1026" o:spt="203" style="position:absolute;left:0pt;margin-left:198.1pt;margin-top:11.75pt;height:24pt;width:52.5pt;z-index:251659264;mso-width-relative:page;mso-height-relative:page;" coordorigin="5532,7438" coordsize="1050,480" o:gfxdata="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">
                <o:lock v:ext="edit" aspectratio="f"/>
                <v:rect id="_x0000_s1026" o:spid="_x0000_s1026" o:spt="1" style="position:absolute;left:5532;top:7548;height:240;width:600;" fillcolor="#A5A5A5" filled="t" stroked="f" coordsize="21600,21600" o:gfxdata="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DZErr4A&#10;AADbAAAADwAAAAAAAAABACAAAAAiAAAAZHJzL2Rvd25yZXYueG1sUEsBAhQAFAAAAAgAh07iQDMv&#10;BZ47AAAAOQAAABAAAAAAAAAAAQAgAAAADQEAAGRycy9zaGFwZXhtbC54bWxQSwUGAAAAAAYABgBb&#10;AQAAtwMAAAAA&#10;">
                  <v:fill on="t" focussize="0,0"/>
                  <v:stroke on="f"/>
                  <v:imagedata embosscolor="shadow add(51)" o:title=""/>
                  <o:lock v:ext="edit" aspectratio="f"/>
                  <v:shadow on="t" type="emboss" color="#838383" color2="shadow add(102)" offset="1pt,1pt" origin="0f,0f" matrix="65536f,0f,0f,65536f,0,0"/>
                  <v:textbox>
                    <w:txbxContent>
                      <w:p/>
                    </w:txbxContent>
                  </v:textbox>
                </v:rect>
                <v:group id="_x0000_s1026" o:spid="_x0000_s1026" o:spt="203" style="position:absolute;left:5570;top:7438;height:480;width:1012;" coordorigin="9032,9824" coordsize="1012,480"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rect id="_x0000_s1026" o:spid="_x0000_s1026" o:spt="1" style="position:absolute;left:9084;top:9824;height:480;width:960;" filled="f" stroked="f" coordsize="21600,21600" o:gfxdata="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rBR7b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16"/>
                            </w:rPr>
                          </w:pPr>
                          <w:r>
                            <w:rPr>
                              <w:rFonts w:hint="eastAsia"/>
                              <w:sz w:val="16"/>
                            </w:rPr>
                            <w:t>Enter</w:t>
                          </w:r>
                        </w:p>
                      </w:txbxContent>
                    </v:textbox>
                  </v:rect>
                  <v:shape id="_x0000_s1026" o:spid="_x0000_s1026" o:spt="32" type="#_x0000_t32" style="position:absolute;left:9185;top:9999;height:75;width:0;" filled="f" stroked="t" coordsize="21600,21600" o:gfxdata="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l9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_x0000_s1026" o:spid="_x0000_s1026" o:spt="32" type="#_x0000_t32" style="position:absolute;left:9073;top:10068;flip:x;height:0;width:112;" filled="f" stroked="t" coordsize="21600,21600" o:gfxdata="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X6b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_x0000_s1026" o:spid="_x0000_s1026" o:spt="5" type="#_x0000_t5" style="position:absolute;left:9027;top:10031;flip:x;height:71;width:82;rotation:5898240f;" fillcolor="#000000" filled="t" stroked="t" coordsize="21600,21600" o:gfxdata="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O0ycvQAA&#10;ANsAAAAPAAAAAAAAAAEAIAAAACIAAABkcnMvZG93bnJldi54bWxQSwECFAAUAAAACACHTuJAMy8F&#10;njsAAAA5AAAAEAAAAAAAAAABACAAAAAMAQAAZHJzL3NoYXBleG1sLnhtbFBLBQYAAAAABgAGAFsB&#10;AAC2AwAAAAA=&#10;" adj="10800">
                    <v:fill on="t" focussize="0,0"/>
                    <v:stroke color="#000000" joinstyle="miter"/>
                    <v:imagedata o:title=""/>
                    <o:lock v:ext="edit" aspectratio="f"/>
                  </v:shape>
                </v:group>
              </v:group>
            </w:pict>
          </mc:Fallback>
        </mc:AlternateContent>
      </w:r>
      <w:r>
        <w:rPr>
          <w:rFonts w:hint="eastAsia"/>
          <w:szCs w:val="21"/>
        </w:rPr>
        <mc:AlternateContent>
          <mc:Choice Requires="wps">
            <w:drawing>
              <wp:inline distT="0" distB="0" distL="0" distR="0">
                <wp:extent cx="5259070" cy="565785"/>
                <wp:effectExtent l="0" t="0" r="17780" b="24765"/>
                <wp:docPr id="1081" name="文本框 3"/>
                <wp:cNvGraphicFramePr/>
                <a:graphic xmlns:a="http://schemas.openxmlformats.org/drawingml/2006/main">
                  <a:graphicData uri="http://schemas.microsoft.com/office/word/2010/wordprocessingShape">
                    <wps:wsp>
                      <wps:cNvSpPr/>
                      <wps:spPr>
                        <a:xfrm>
                          <a:off x="0" y="0"/>
                          <a:ext cx="5259070" cy="565785"/>
                        </a:xfrm>
                        <a:prstGeom prst="rect">
                          <a:avLst/>
                        </a:prstGeom>
                        <a:solidFill>
                          <a:srgbClr val="FFFFFF"/>
                        </a:solidFill>
                        <a:ln w="9525" cap="flat" cmpd="sng">
                          <a:solidFill>
                            <a:srgbClr val="000000"/>
                          </a:solidFill>
                          <a:prstDash val="solid"/>
                          <a:miter/>
                        </a:ln>
                      </wps:spPr>
                      <wps:txbx>
                        <w:txbxContent>
                          <w:p>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pPr>
                              <w:spacing w:line="240" w:lineRule="exact"/>
                              <w:rPr>
                                <w:rFonts w:hint="eastAsia"/>
                              </w:rPr>
                            </w:pPr>
                            <w:r>
                              <w:rPr>
                                <w:rFonts w:hint="eastAsia"/>
                              </w:rPr>
                              <w:t>Enter</w:t>
                            </w:r>
                            <w:r>
                              <w:t xml:space="preserve"> the second string: </w:t>
                            </w:r>
                            <w:r>
                              <w:rPr>
                                <w:shd w:val="pct10" w:color="auto" w:fill="FFFFFF"/>
                              </w:rPr>
                              <w:t>We invite you!</w:t>
                            </w:r>
                          </w:p>
                          <w:p>
                            <w:pPr>
                              <w:spacing w:line="240" w:lineRule="exact"/>
                            </w:pPr>
                            <w:r>
                              <w:rPr>
                                <w:szCs w:val="21"/>
                              </w:rPr>
                              <w:t>indexOf(“welcome”, “We invite you!”) is –1</w:t>
                            </w:r>
                          </w:p>
                        </w:txbxContent>
                      </wps:txbx>
                      <wps:bodyPr vert="horz" wrap="square" lIns="91440" tIns="45720" rIns="91440" bIns="45720" anchor="t" upright="1">
                        <a:noAutofit/>
                      </wps:bodyPr>
                    </wps:wsp>
                  </a:graphicData>
                </a:graphic>
              </wp:inline>
            </w:drawing>
          </mc:Choice>
          <mc:Fallback>
            <w:pict>
              <v:rect id="文本框 3" o:spid="_x0000_s1026" o:spt="1" style="height:44.55pt;width:414.1pt;" fillcolor="#FFFFFF" filled="t" stroked="t" coordsize="21600,21600" o:gfxdata="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JouGgnTAAAA&#10;BAEAAA8AAAAAAAAAAQAgAAAAIgAAAGRycy9kb3ducmV2LnhtbFBLAQIUABQAAAAIAIdO4kDXrxX0&#10;IgIAAE4EAAAOAAAAAAAAAAEAIAAAACIBAABkcnMvZTJvRG9jLnhtbFBLBQYAAAAABgAGAFkBAAC2&#10;BQAAAAA=&#10;">
                <v:fill on="t" focussize="0,0"/>
                <v:stroke color="#000000" joinstyle="miter"/>
                <v:imagedata o:title=""/>
                <o:lock v:ext="edit" aspectratio="f"/>
                <v:textbox>
                  <w:txbxContent>
                    <w:p>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pPr>
                        <w:spacing w:line="240" w:lineRule="exact"/>
                        <w:rPr>
                          <w:rFonts w:hint="eastAsia"/>
                        </w:rPr>
                      </w:pPr>
                      <w:r>
                        <w:rPr>
                          <w:rFonts w:hint="eastAsia"/>
                        </w:rPr>
                        <w:t>Enter</w:t>
                      </w:r>
                      <w:r>
                        <w:t xml:space="preserve"> the second string: </w:t>
                      </w:r>
                      <w:r>
                        <w:rPr>
                          <w:shd w:val="pct10" w:color="auto" w:fill="FFFFFF"/>
                        </w:rPr>
                        <w:t>We invite you!</w:t>
                      </w:r>
                    </w:p>
                    <w:p>
                      <w:pPr>
                        <w:spacing w:line="240" w:lineRule="exact"/>
                      </w:pPr>
                      <w:r>
                        <w:rPr>
                          <w:szCs w:val="21"/>
                        </w:rPr>
                        <w:t>indexOf(“welcome”, “We invite you!”) is –1</w:t>
                      </w:r>
                    </w:p>
                  </w:txbxContent>
                </v:textbox>
                <w10:wrap type="none"/>
                <w10:anchorlock/>
              </v:rect>
            </w:pict>
          </mc:Fallback>
        </mc:AlternateContent>
      </w:r>
    </w:p>
    <w:p>
      <w:pPr>
        <w:ind w:firstLine="420" w:firstLineChars="200"/>
        <w:rPr>
          <w:rFonts w:hint="eastAsia"/>
          <w:szCs w:val="21"/>
        </w:rPr>
      </w:pPr>
      <w:r>
        <w:rPr>
          <w:rFonts w:hint="eastAsia"/>
          <w:szCs w:val="21"/>
        </w:rPr>
        <w:t>6、字符串中每个字母出现的次数：</w:t>
      </w:r>
    </w:p>
    <w:p>
      <w:pPr>
        <w:ind w:firstLine="420" w:firstLineChars="200"/>
        <w:rPr>
          <w:szCs w:val="21"/>
        </w:rPr>
      </w:pPr>
      <w:r>
        <w:rPr>
          <w:rFonts w:hint="eastAsia"/>
          <w:szCs w:val="21"/>
        </w:rPr>
        <w:t>请使用如下函数头编写函数，数出字符串中每个字母出现的次数。</w:t>
      </w:r>
    </w:p>
    <w:p>
      <w:pPr>
        <w:ind w:firstLine="420" w:firstLineChars="200"/>
        <w:rPr>
          <w:szCs w:val="21"/>
        </w:rPr>
      </w:pPr>
      <w:r>
        <w:rPr>
          <w:szCs w:val="21"/>
        </w:rPr>
        <w:t>void count(const char s[], int counts[])</w:t>
      </w:r>
    </w:p>
    <w:p>
      <w:pPr>
        <w:ind w:firstLine="420" w:firstLineChars="200"/>
        <w:rPr>
          <w:szCs w:val="21"/>
        </w:rPr>
      </w:pPr>
      <w:r>
        <w:rPr>
          <w:szCs w:val="21"/>
        </w:rPr>
        <w:t>counts</w:t>
      </w:r>
      <w:r>
        <w:rPr>
          <w:rFonts w:hint="eastAsia"/>
          <w:szCs w:val="21"/>
        </w:rPr>
        <w:t>是一个有26个元素的整数数组。</w:t>
      </w:r>
      <w:r>
        <w:rPr>
          <w:szCs w:val="21"/>
        </w:rPr>
        <w:t>const[0]</w:t>
      </w:r>
      <w:r>
        <w:rPr>
          <w:rFonts w:hint="eastAsia"/>
          <w:szCs w:val="21"/>
        </w:rPr>
        <w:t>，</w:t>
      </w:r>
      <w:r>
        <w:rPr>
          <w:szCs w:val="21"/>
        </w:rPr>
        <w:t>const[1]</w:t>
      </w:r>
      <w:r>
        <w:rPr>
          <w:rFonts w:hint="eastAsia"/>
          <w:szCs w:val="21"/>
        </w:rPr>
        <w:t>，…，</w:t>
      </w:r>
      <w:r>
        <w:rPr>
          <w:szCs w:val="21"/>
        </w:rPr>
        <w:t>const[25]</w:t>
      </w:r>
      <w:r>
        <w:rPr>
          <w:rFonts w:hint="eastAsia"/>
          <w:szCs w:val="21"/>
        </w:rPr>
        <w:t>分别记录a，b，…，z出现的次数。字母不分大小写，例如字母A和字母a都被看作a。</w:t>
      </w:r>
    </w:p>
    <w:p>
      <w:pPr>
        <w:ind w:firstLine="420" w:firstLineChars="200"/>
        <w:rPr>
          <w:szCs w:val="21"/>
        </w:rPr>
      </w:pPr>
      <w:r>
        <w:rPr>
          <w:szCs w:val="21"/>
        </w:rPr>
        <mc:AlternateContent>
          <mc:Choice Requires="wpg">
            <w:drawing>
              <wp:anchor distT="0" distB="0" distL="0" distR="0" simplePos="0" relativeHeight="251659264" behindDoc="0" locked="0" layoutInCell="1" allowOverlap="1">
                <wp:simplePos x="0" y="0"/>
                <wp:positionH relativeFrom="column">
                  <wp:posOffset>2473325</wp:posOffset>
                </wp:positionH>
                <wp:positionV relativeFrom="paragraph">
                  <wp:posOffset>391795</wp:posOffset>
                </wp:positionV>
                <wp:extent cx="666750" cy="304800"/>
                <wp:effectExtent l="19050" t="0" r="0" b="0"/>
                <wp:wrapNone/>
                <wp:docPr id="1083" name="组合 2"/>
                <wp:cNvGraphicFramePr/>
                <a:graphic xmlns:a="http://schemas.openxmlformats.org/drawingml/2006/main">
                  <a:graphicData uri="http://schemas.microsoft.com/office/word/2010/wordprocessingGroup">
                    <wpg:wgp>
                      <wpg:cNvGrpSpPr/>
                      <wpg:grpSpPr>
                        <a:xfrm rot="0">
                          <a:off x="0" y="0"/>
                          <a:ext cx="666750" cy="304799"/>
                          <a:chOff x="5532" y="7438"/>
                          <a:chExt cx="1050" cy="480"/>
                        </a:xfrm>
                      </wpg:grpSpPr>
                      <wps:wsp>
                        <wps:cNvPr id="43" name="矩形 43"/>
                        <wps:cNvSpPr/>
                        <wps:spPr>
                          <a:xfrm>
                            <a:off x="5532" y="7548"/>
                            <a:ext cx="600" cy="240"/>
                          </a:xfrm>
                          <a:prstGeom prst="rect">
                            <a:avLst/>
                          </a:prstGeom>
                          <a:solidFill>
                            <a:srgbClr val="A5A5A5"/>
                          </a:solidFill>
                          <a:ln>
                            <a:noFill/>
                          </a:ln>
                          <a:effectLst>
                            <a:prstShdw prst="shdw17" dist="17960" dir="2700000">
                              <a:srgbClr val="838383"/>
                            </a:prstShdw>
                          </a:effectLst>
                        </wps:spPr>
                        <wps:txbx>
                          <w:txbxContent>
                            <w:p/>
                          </w:txbxContent>
                        </wps:txbx>
                        <wps:bodyPr vert="horz" wrap="square" lIns="91440" tIns="45720" rIns="91440" bIns="45720" anchor="t" upright="1">
                          <a:noAutofit/>
                        </wps:bodyPr>
                      </wps:wsp>
                      <wpg:grpSp>
                        <wpg:cNvPr id="44" name="组合 44"/>
                        <wpg:cNvGrpSpPr/>
                        <wpg:grpSpPr>
                          <a:xfrm>
                            <a:off x="5570" y="7438"/>
                            <a:ext cx="1012" cy="480"/>
                            <a:chOff x="9032" y="9824"/>
                            <a:chExt cx="1012" cy="480"/>
                          </a:xfrm>
                        </wpg:grpSpPr>
                        <wps:wsp>
                          <wps:cNvPr id="45" name="矩形 45"/>
                          <wps:cNvSpPr/>
                          <wps:spPr>
                            <a:xfrm>
                              <a:off x="9084" y="9824"/>
                              <a:ext cx="960" cy="480"/>
                            </a:xfrm>
                            <a:prstGeom prst="rect">
                              <a:avLst/>
                            </a:prstGeom>
                            <a:ln>
                              <a:noFill/>
                            </a:ln>
                          </wps:spPr>
                          <wps:txbx>
                            <w:txbxContent>
                              <w:p>
                                <w:pPr>
                                  <w:rPr>
                                    <w:sz w:val="16"/>
                                  </w:rPr>
                                </w:pPr>
                                <w:r>
                                  <w:rPr>
                                    <w:rFonts w:hint="eastAsia"/>
                                    <w:sz w:val="16"/>
                                  </w:rPr>
                                  <w:t>Enter</w:t>
                                </w:r>
                              </w:p>
                            </w:txbxContent>
                          </wps:txbx>
                          <wps:bodyPr vert="horz" wrap="square" lIns="91440" tIns="45720" rIns="91440" bIns="45720" anchor="t" upright="1">
                            <a:noAutofit/>
                          </wps:bodyPr>
                        </wps:wsp>
                        <wps:wsp>
                          <wps:cNvPr id="46" name="直接箭头连接符 46"/>
                          <wps:cNvCnPr/>
                          <wps:spPr>
                            <a:xfrm>
                              <a:off x="9185" y="9999"/>
                              <a:ext cx="0" cy="75"/>
                            </a:xfrm>
                            <a:prstGeom prst="straightConnector1">
                              <a:avLst/>
                            </a:prstGeom>
                            <a:ln w="9525" cap="flat" cmpd="sng">
                              <a:solidFill>
                                <a:srgbClr val="000000"/>
                              </a:solidFill>
                              <a:prstDash val="solid"/>
                              <a:round/>
                            </a:ln>
                          </wps:spPr>
                          <wps:bodyPr/>
                        </wps:wsp>
                        <wps:wsp>
                          <wps:cNvPr id="47" name="直接箭头连接符 47"/>
                          <wps:cNvCnPr/>
                          <wps:spPr>
                            <a:xfrm flipH="1">
                              <a:off x="9073" y="10068"/>
                              <a:ext cx="112" cy="0"/>
                            </a:xfrm>
                            <a:prstGeom prst="straightConnector1">
                              <a:avLst/>
                            </a:prstGeom>
                            <a:ln w="9525" cap="flat" cmpd="sng">
                              <a:solidFill>
                                <a:srgbClr val="000000"/>
                              </a:solidFill>
                              <a:prstDash val="solid"/>
                              <a:round/>
                            </a:ln>
                          </wps:spPr>
                          <wps:bodyPr/>
                        </wps:wsp>
                        <wps:wsp>
                          <wps:cNvPr id="48" name="等腰三角形 48"/>
                          <wps:cNvSpPr/>
                          <wps:spPr>
                            <a:xfrm rot="16200000" flipH="1">
                              <a:off x="9027" y="10031"/>
                              <a:ext cx="82" cy="71"/>
                            </a:xfrm>
                            <a:prstGeom prst="triangle">
                              <a:avLst>
                                <a:gd name="adj" fmla="val 50000"/>
                              </a:avLst>
                            </a:prstGeom>
                            <a:solidFill>
                              <a:srgbClr val="000000"/>
                            </a:solidFill>
                            <a:ln w="9525" cap="flat" cmpd="sng">
                              <a:solidFill>
                                <a:srgbClr val="000000"/>
                              </a:solidFill>
                              <a:prstDash val="solid"/>
                              <a:miter/>
                            </a:ln>
                          </wps:spPr>
                          <wps:bodyPr/>
                        </wps:wsp>
                      </wpg:grpSp>
                    </wpg:wgp>
                  </a:graphicData>
                </a:graphic>
              </wp:anchor>
            </w:drawing>
          </mc:Choice>
          <mc:Fallback>
            <w:pict>
              <v:group id="组合 2" o:spid="_x0000_s1026" o:spt="203" style="position:absolute;left:0pt;margin-left:194.75pt;margin-top:30.85pt;height:24pt;width:52.5pt;z-index:251659264;mso-width-relative:page;mso-height-relative:page;" coordorigin="5532,7438" coordsize="1050,480" o:gfxdata="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">
                <o:lock v:ext="edit" aspectratio="f"/>
                <v:rect id="_x0000_s1026" o:spid="_x0000_s1026" o:spt="1" style="position:absolute;left:5532;top:7548;height:240;width:600;" fillcolor="#A5A5A5" filled="t" stroked="f" coordsize="21600,21600" o:gfxdata="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wsx0L4A&#10;AADbAAAADwAAAAAAAAABACAAAAAiAAAAZHJzL2Rvd25yZXYueG1sUEsBAhQAFAAAAAgAh07iQDMv&#10;BZ47AAAAOQAAABAAAAAAAAAAAQAgAAAADQEAAGRycy9zaGFwZXhtbC54bWxQSwUGAAAAAAYABgBb&#10;AQAAtwMAAAAA&#10;">
                  <v:fill on="t" focussize="0,0"/>
                  <v:stroke on="f"/>
                  <v:imagedata embosscolor="shadow add(51)" o:title=""/>
                  <o:lock v:ext="edit" aspectratio="f"/>
                  <v:shadow on="t" type="emboss" color="#838383" color2="shadow add(102)" offset="1pt,1pt" origin="0f,0f" matrix="65536f,0f,0f,65536f,0,0"/>
                  <v:textbox>
                    <w:txbxContent>
                      <w:p/>
                    </w:txbxContent>
                  </v:textbox>
                </v:rect>
                <v:group id="_x0000_s1026" o:spid="_x0000_s1026" o:spt="203" style="position:absolute;left:5570;top:7438;height:480;width:1012;" coordorigin="9032,9824" coordsize="1012,480" o:gfxdata="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oa4C70AAADbAAAADwAAAAAAAAABACAAAAAiAAAAZHJzL2Rvd25yZXYueG1s&#10;UEsBAhQAFAAAAAgAh07iQDMvBZ47AAAAOQAAABUAAAAAAAAAAQAgAAAADAEAAGRycy9ncm91cHNo&#10;YXBleG1sLnhtbFBLBQYAAAAABgAGAGABAADJAwAAAAA=&#10;">
                  <o:lock v:ext="edit" aspectratio="f"/>
                  <v:rect id="_x0000_s1026" o:spid="_x0000_s1026" o:spt="1" style="position:absolute;left:9084;top:9824;height:480;width:960;" filled="f" stroked="f" coordsize="21600,21600" o:gfxdata="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solb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16"/>
                            </w:rPr>
                          </w:pPr>
                          <w:r>
                            <w:rPr>
                              <w:rFonts w:hint="eastAsia"/>
                              <w:sz w:val="16"/>
                            </w:rPr>
                            <w:t>Enter</w:t>
                          </w:r>
                        </w:p>
                      </w:txbxContent>
                    </v:textbox>
                  </v:rect>
                  <v:shape id="_x0000_s1026" o:spid="_x0000_s1026" o:spt="32" type="#_x0000_t32" style="position:absolute;left:9185;top:9999;height:75;width:0;" filled="f" stroked="t" coordsize="21600,21600" o:gfxdata="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sSS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9073;top:10068;flip:x;height:0;width:112;" filled="f" stroked="t" coordsize="21600,21600" o:gfxdata="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wwx4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5" type="#_x0000_t5" style="position:absolute;left:9027;top:10031;flip:x;height:71;width:82;rotation:5898240f;" fillcolor="#000000" filled="t" stroked="t" coordsize="21600,21600" o:gfxdata="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303t2twAAANsAAAAP&#10;AAAAAAAAAAEAIAAAACIAAABkcnMvZG93bnJldi54bWxQSwECFAAUAAAACACHTuJAMy8FnjsAAAA5&#10;AAAAEAAAAAAAAAABACAAAAAGAQAAZHJzL3NoYXBleG1sLnhtbFBLBQYAAAAABgAGAFsBAACwAwAA&#10;AAA=&#10;" adj="10800">
                    <v:fill on="t" focussize="0,0"/>
                    <v:stroke color="#000000" joinstyle="miter"/>
                    <v:imagedata o:title=""/>
                    <o:lock v:ext="edit" aspectratio="f"/>
                  </v:shape>
                </v:group>
              </v:group>
            </w:pict>
          </mc:Fallback>
        </mc:AlternateContent>
      </w:r>
      <w:r>
        <w:rPr>
          <w:rFonts w:hint="eastAsia"/>
          <w:szCs w:val="21"/>
        </w:rPr>
        <w:t>编写测试程序，读入字符串并调用count函数，显示非零的次数。下面是程序的一个运行样例：</w:t>
      </w:r>
    </w:p>
    <w:p>
      <w:pPr>
        <w:ind w:firstLine="420" w:firstLineChars="200"/>
        <w:rPr>
          <w:rFonts w:hint="eastAsia"/>
          <w:szCs w:val="21"/>
        </w:rPr>
      </w:pPr>
      <w:r>
        <w:rPr>
          <w:szCs w:val="21"/>
        </w:rPr>
        <mc:AlternateContent>
          <mc:Choice Requires="wps">
            <w:drawing>
              <wp:inline distT="0" distB="0" distL="0" distR="0">
                <wp:extent cx="5259070" cy="1937385"/>
                <wp:effectExtent l="0" t="0" r="17780" b="24130"/>
                <wp:docPr id="1090" name="文本框 1"/>
                <wp:cNvGraphicFramePr/>
                <a:graphic xmlns:a="http://schemas.openxmlformats.org/drawingml/2006/main">
                  <a:graphicData uri="http://schemas.microsoft.com/office/word/2010/wordprocessingShape">
                    <wps:wsp>
                      <wps:cNvSpPr/>
                      <wps:spPr>
                        <a:xfrm>
                          <a:off x="0" y="0"/>
                          <a:ext cx="5259070" cy="1938019"/>
                        </a:xfrm>
                        <a:prstGeom prst="rect">
                          <a:avLst/>
                        </a:prstGeom>
                        <a:solidFill>
                          <a:srgbClr val="FFFFFF"/>
                        </a:solidFill>
                        <a:ln w="9525" cap="flat" cmpd="sng">
                          <a:solidFill>
                            <a:srgbClr val="000000"/>
                          </a:solidFill>
                          <a:prstDash val="solid"/>
                          <a:miter/>
                        </a:ln>
                      </wps:spPr>
                      <wps:txbx>
                        <w:txbxContent>
                          <w:p>
                            <w:pPr>
                              <w:spacing w:line="240" w:lineRule="exact"/>
                              <w:rPr>
                                <w:shd w:val="pct10" w:color="auto" w:fill="FFFFFF"/>
                              </w:rPr>
                            </w:pPr>
                            <w:r>
                              <w:rPr>
                                <w:rFonts w:hint="eastAsia"/>
                              </w:rPr>
                              <w:t>Enter</w:t>
                            </w:r>
                            <w:r>
                              <w:t xml:space="preserve"> </w:t>
                            </w:r>
                            <w:r>
                              <w:rPr>
                                <w:rFonts w:hint="eastAsia"/>
                              </w:rPr>
                              <w:t>a</w:t>
                            </w:r>
                            <w:r>
                              <w:t xml:space="preserve"> string: </w:t>
                            </w:r>
                            <w:r>
                              <w:rPr>
                                <w:shd w:val="pct10" w:color="auto" w:fill="FFFFFF"/>
                              </w:rPr>
                              <w:t>Welcome to New York!</w:t>
                            </w:r>
                          </w:p>
                          <w:p>
                            <w:pPr>
                              <w:spacing w:line="240" w:lineRule="exact"/>
                              <w:rPr>
                                <w:szCs w:val="21"/>
                              </w:rPr>
                            </w:pPr>
                            <w:r>
                              <w:rPr>
                                <w:szCs w:val="21"/>
                              </w:rPr>
                              <w:t>c: 1 times</w:t>
                            </w:r>
                          </w:p>
                          <w:p>
                            <w:pPr>
                              <w:spacing w:line="240" w:lineRule="exact"/>
                              <w:rPr>
                                <w:szCs w:val="21"/>
                              </w:rPr>
                            </w:pPr>
                            <w:r>
                              <w:rPr>
                                <w:szCs w:val="21"/>
                              </w:rPr>
                              <w:t>e: 3 times</w:t>
                            </w:r>
                          </w:p>
                          <w:p>
                            <w:pPr>
                              <w:spacing w:line="240" w:lineRule="exact"/>
                              <w:rPr>
                                <w:szCs w:val="21"/>
                              </w:rPr>
                            </w:pPr>
                            <w:r>
                              <w:rPr>
                                <w:szCs w:val="21"/>
                              </w:rPr>
                              <w:t>k: 1 times</w:t>
                            </w:r>
                          </w:p>
                          <w:p>
                            <w:pPr>
                              <w:spacing w:line="240" w:lineRule="exact"/>
                              <w:rPr>
                                <w:szCs w:val="21"/>
                              </w:rPr>
                            </w:pPr>
                            <w:r>
                              <w:rPr>
                                <w:szCs w:val="21"/>
                              </w:rPr>
                              <w:t>l: 1 times</w:t>
                            </w:r>
                          </w:p>
                          <w:p>
                            <w:pPr>
                              <w:spacing w:line="240" w:lineRule="exact"/>
                              <w:rPr>
                                <w:szCs w:val="21"/>
                              </w:rPr>
                            </w:pPr>
                            <w:r>
                              <w:rPr>
                                <w:szCs w:val="21"/>
                              </w:rPr>
                              <w:t>m: 1 times</w:t>
                            </w:r>
                          </w:p>
                          <w:p>
                            <w:pPr>
                              <w:spacing w:line="240" w:lineRule="exact"/>
                              <w:rPr>
                                <w:szCs w:val="21"/>
                              </w:rPr>
                            </w:pPr>
                            <w:r>
                              <w:rPr>
                                <w:szCs w:val="21"/>
                              </w:rPr>
                              <w:t>n: 1 times</w:t>
                            </w:r>
                          </w:p>
                          <w:p>
                            <w:pPr>
                              <w:spacing w:line="240" w:lineRule="exact"/>
                              <w:rPr>
                                <w:szCs w:val="21"/>
                              </w:rPr>
                            </w:pPr>
                            <w:r>
                              <w:rPr>
                                <w:szCs w:val="21"/>
                              </w:rPr>
                              <w:t>o: 3 times</w:t>
                            </w:r>
                          </w:p>
                          <w:p>
                            <w:pPr>
                              <w:spacing w:line="240" w:lineRule="exact"/>
                              <w:rPr>
                                <w:szCs w:val="21"/>
                              </w:rPr>
                            </w:pPr>
                            <w:r>
                              <w:rPr>
                                <w:szCs w:val="21"/>
                              </w:rPr>
                              <w:t>r: 1 times</w:t>
                            </w:r>
                          </w:p>
                          <w:p>
                            <w:pPr>
                              <w:spacing w:line="240" w:lineRule="exact"/>
                              <w:rPr>
                                <w:szCs w:val="21"/>
                              </w:rPr>
                            </w:pPr>
                            <w:r>
                              <w:rPr>
                                <w:szCs w:val="21"/>
                              </w:rPr>
                              <w:t>t: 1 times</w:t>
                            </w:r>
                          </w:p>
                          <w:p>
                            <w:pPr>
                              <w:spacing w:line="240" w:lineRule="exact"/>
                              <w:rPr>
                                <w:szCs w:val="21"/>
                              </w:rPr>
                            </w:pPr>
                            <w:r>
                              <w:rPr>
                                <w:szCs w:val="21"/>
                              </w:rPr>
                              <w:t>w: 2 times</w:t>
                            </w:r>
                          </w:p>
                          <w:p>
                            <w:pPr>
                              <w:spacing w:line="240" w:lineRule="exact"/>
                              <w:rPr>
                                <w:rFonts w:hint="eastAsia"/>
                                <w:szCs w:val="21"/>
                              </w:rPr>
                            </w:pPr>
                            <w:r>
                              <w:rPr>
                                <w:szCs w:val="21"/>
                              </w:rPr>
                              <w:t>y: 1 times</w:t>
                            </w:r>
                          </w:p>
                        </w:txbxContent>
                      </wps:txbx>
                      <wps:bodyPr vert="horz" wrap="square" lIns="91440" tIns="45720" rIns="91440" bIns="45720" anchor="t" upright="1">
                        <a:noAutofit/>
                      </wps:bodyPr>
                    </wps:wsp>
                  </a:graphicData>
                </a:graphic>
              </wp:inline>
            </w:drawing>
          </mc:Choice>
          <mc:Fallback>
            <w:pict>
              <v:rect id="文本框 1" o:spid="_x0000_s1026" o:spt="1" style="height:152.55pt;width:414.1pt;" fillcolor="#FFFFFF" filled="t" stroked="t" coordsize="21600,21600" o:gfxdata="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f+JCr1AAA&#10;AAUBAAAPAAAAAAAAAAEAIAAAACIAAABkcnMvZG93bnJldi54bWxQSwECFAAUAAAACACHTuJArxky&#10;5SICAABPBAAADgAAAAAAAAABACAAAAAjAQAAZHJzL2Uyb0RvYy54bWxQSwUGAAAAAAYABgBZAQAA&#10;twUAAAAA&#10;">
                <v:fill on="t" focussize="0,0"/>
                <v:stroke color="#000000" joinstyle="miter"/>
                <v:imagedata o:title=""/>
                <o:lock v:ext="edit" aspectratio="f"/>
                <v:textbox>
                  <w:txbxContent>
                    <w:p>
                      <w:pPr>
                        <w:spacing w:line="240" w:lineRule="exact"/>
                        <w:rPr>
                          <w:shd w:val="pct10" w:color="auto" w:fill="FFFFFF"/>
                        </w:rPr>
                      </w:pPr>
                      <w:r>
                        <w:rPr>
                          <w:rFonts w:hint="eastAsia"/>
                        </w:rPr>
                        <w:t>Enter</w:t>
                      </w:r>
                      <w:r>
                        <w:t xml:space="preserve"> </w:t>
                      </w:r>
                      <w:r>
                        <w:rPr>
                          <w:rFonts w:hint="eastAsia"/>
                        </w:rPr>
                        <w:t>a</w:t>
                      </w:r>
                      <w:r>
                        <w:t xml:space="preserve"> string: </w:t>
                      </w:r>
                      <w:r>
                        <w:rPr>
                          <w:shd w:val="pct10" w:color="auto" w:fill="FFFFFF"/>
                        </w:rPr>
                        <w:t>Welcome to New York!</w:t>
                      </w:r>
                    </w:p>
                    <w:p>
                      <w:pPr>
                        <w:spacing w:line="240" w:lineRule="exact"/>
                        <w:rPr>
                          <w:szCs w:val="21"/>
                        </w:rPr>
                      </w:pPr>
                      <w:r>
                        <w:rPr>
                          <w:szCs w:val="21"/>
                        </w:rPr>
                        <w:t>c: 1 times</w:t>
                      </w:r>
                    </w:p>
                    <w:p>
                      <w:pPr>
                        <w:spacing w:line="240" w:lineRule="exact"/>
                        <w:rPr>
                          <w:szCs w:val="21"/>
                        </w:rPr>
                      </w:pPr>
                      <w:r>
                        <w:rPr>
                          <w:szCs w:val="21"/>
                        </w:rPr>
                        <w:t>e: 3 times</w:t>
                      </w:r>
                    </w:p>
                    <w:p>
                      <w:pPr>
                        <w:spacing w:line="240" w:lineRule="exact"/>
                        <w:rPr>
                          <w:szCs w:val="21"/>
                        </w:rPr>
                      </w:pPr>
                      <w:r>
                        <w:rPr>
                          <w:szCs w:val="21"/>
                        </w:rPr>
                        <w:t>k: 1 times</w:t>
                      </w:r>
                    </w:p>
                    <w:p>
                      <w:pPr>
                        <w:spacing w:line="240" w:lineRule="exact"/>
                        <w:rPr>
                          <w:szCs w:val="21"/>
                        </w:rPr>
                      </w:pPr>
                      <w:r>
                        <w:rPr>
                          <w:szCs w:val="21"/>
                        </w:rPr>
                        <w:t>l: 1 times</w:t>
                      </w:r>
                    </w:p>
                    <w:p>
                      <w:pPr>
                        <w:spacing w:line="240" w:lineRule="exact"/>
                        <w:rPr>
                          <w:szCs w:val="21"/>
                        </w:rPr>
                      </w:pPr>
                      <w:r>
                        <w:rPr>
                          <w:szCs w:val="21"/>
                        </w:rPr>
                        <w:t>m: 1 times</w:t>
                      </w:r>
                    </w:p>
                    <w:p>
                      <w:pPr>
                        <w:spacing w:line="240" w:lineRule="exact"/>
                        <w:rPr>
                          <w:szCs w:val="21"/>
                        </w:rPr>
                      </w:pPr>
                      <w:r>
                        <w:rPr>
                          <w:szCs w:val="21"/>
                        </w:rPr>
                        <w:t>n: 1 times</w:t>
                      </w:r>
                    </w:p>
                    <w:p>
                      <w:pPr>
                        <w:spacing w:line="240" w:lineRule="exact"/>
                        <w:rPr>
                          <w:szCs w:val="21"/>
                        </w:rPr>
                      </w:pPr>
                      <w:r>
                        <w:rPr>
                          <w:szCs w:val="21"/>
                        </w:rPr>
                        <w:t>o: 3 times</w:t>
                      </w:r>
                    </w:p>
                    <w:p>
                      <w:pPr>
                        <w:spacing w:line="240" w:lineRule="exact"/>
                        <w:rPr>
                          <w:szCs w:val="21"/>
                        </w:rPr>
                      </w:pPr>
                      <w:r>
                        <w:rPr>
                          <w:szCs w:val="21"/>
                        </w:rPr>
                        <w:t>r: 1 times</w:t>
                      </w:r>
                    </w:p>
                    <w:p>
                      <w:pPr>
                        <w:spacing w:line="240" w:lineRule="exact"/>
                        <w:rPr>
                          <w:szCs w:val="21"/>
                        </w:rPr>
                      </w:pPr>
                      <w:r>
                        <w:rPr>
                          <w:szCs w:val="21"/>
                        </w:rPr>
                        <w:t>t: 1 times</w:t>
                      </w:r>
                    </w:p>
                    <w:p>
                      <w:pPr>
                        <w:spacing w:line="240" w:lineRule="exact"/>
                        <w:rPr>
                          <w:szCs w:val="21"/>
                        </w:rPr>
                      </w:pPr>
                      <w:r>
                        <w:rPr>
                          <w:szCs w:val="21"/>
                        </w:rPr>
                        <w:t>w: 2 times</w:t>
                      </w:r>
                    </w:p>
                    <w:p>
                      <w:pPr>
                        <w:spacing w:line="240" w:lineRule="exact"/>
                        <w:rPr>
                          <w:rFonts w:hint="eastAsia"/>
                          <w:szCs w:val="21"/>
                        </w:rPr>
                      </w:pPr>
                      <w:r>
                        <w:rPr>
                          <w:szCs w:val="21"/>
                        </w:rPr>
                        <w:t>y: 1 times</w:t>
                      </w:r>
                    </w:p>
                  </w:txbxContent>
                </v:textbox>
                <w10:wrap type="none"/>
                <w10:anchorlock/>
              </v:rect>
            </w:pict>
          </mc:Fallback>
        </mc:AlternateContent>
      </w:r>
    </w:p>
    <w:p>
      <w:pPr>
        <w:ind w:firstLine="420" w:firstLineChars="200"/>
        <w:rPr>
          <w:szCs w:val="21"/>
        </w:rPr>
      </w:pPr>
    </w:p>
    <w:p>
      <w:pPr>
        <w:widowControl/>
        <w:ind w:firstLine="480" w:firstLineChars="200"/>
        <w:jc w:val="left"/>
        <w:rPr>
          <w:b/>
          <w:kern w:val="0"/>
          <w:sz w:val="24"/>
          <w:szCs w:val="21"/>
        </w:rPr>
      </w:pPr>
      <w:r>
        <w:rPr>
          <w:b/>
          <w:kern w:val="0"/>
          <w:sz w:val="24"/>
          <w:szCs w:val="21"/>
        </w:rPr>
        <w:t>（</w:t>
      </w:r>
      <w:r>
        <w:rPr>
          <w:rFonts w:hint="eastAsia"/>
          <w:b/>
          <w:kern w:val="0"/>
          <w:sz w:val="24"/>
          <w:szCs w:val="21"/>
        </w:rPr>
        <w:t>二</w:t>
      </w:r>
      <w:r>
        <w:rPr>
          <w:b/>
          <w:kern w:val="0"/>
          <w:sz w:val="24"/>
          <w:szCs w:val="21"/>
        </w:rPr>
        <w:t>）</w:t>
      </w:r>
      <w:r>
        <w:rPr>
          <w:rFonts w:hint="eastAsia"/>
          <w:b/>
          <w:kern w:val="0"/>
          <w:sz w:val="24"/>
          <w:szCs w:val="21"/>
        </w:rPr>
        <w:t>指针</w:t>
      </w:r>
    </w:p>
    <w:p>
      <w:pPr>
        <w:ind w:firstLine="420" w:firstLineChars="200"/>
        <w:rPr>
          <w:bCs/>
        </w:rPr>
      </w:pPr>
      <w:r>
        <w:rPr>
          <w:bCs/>
        </w:rPr>
        <w:t>1、上机验证下列程序的运行结果（有错误的话自己补充完善）</w:t>
      </w:r>
    </w:p>
    <w:p>
      <w:pPr>
        <w:ind w:firstLine="420" w:firstLineChars="200"/>
        <w:outlineLvl w:val="0"/>
      </w:pPr>
      <w:r>
        <w:t xml:space="preserve"> (1) void main() </w:t>
      </w:r>
    </w:p>
    <w:p>
      <w:pPr>
        <w:ind w:firstLine="420" w:firstLineChars="200"/>
      </w:pPr>
      <w:r>
        <w:rPr>
          <w:lang w:val="pl-PL"/>
        </w:rPr>
        <w:t xml:space="preserve">    </w:t>
      </w:r>
      <w:r>
        <w:t>｛</w:t>
      </w:r>
    </w:p>
    <w:p>
      <w:pPr>
        <w:ind w:firstLine="420" w:firstLineChars="200"/>
      </w:pPr>
      <w:r>
        <w:t xml:space="preserve">  </w:t>
      </w:r>
      <w:r>
        <w:rPr>
          <w:lang w:val="pl-PL"/>
        </w:rPr>
        <w:t xml:space="preserve">    </w:t>
      </w:r>
      <w:r>
        <w:t xml:space="preserve"> int i,j,*pi,*pj;     //</w:t>
      </w:r>
      <w:r>
        <w:rPr>
          <w:bCs/>
        </w:rPr>
        <w:t>此处</w:t>
      </w:r>
      <w:r>
        <w:t>的</w:t>
      </w:r>
      <w:r>
        <w:rPr>
          <w:rFonts w:hint="eastAsia"/>
        </w:rPr>
        <w:t>*</w:t>
      </w:r>
      <w:r>
        <w:t>表示定义指针变量，而非间接运算符</w:t>
      </w:r>
    </w:p>
    <w:p>
      <w:pPr>
        <w:ind w:firstLine="420" w:firstLineChars="200"/>
        <w:rPr>
          <w:lang w:val="pl-PL"/>
        </w:rPr>
      </w:pPr>
      <w:r>
        <w:t xml:space="preserve"> </w:t>
      </w:r>
      <w:r>
        <w:rPr>
          <w:lang w:val="pl-PL"/>
        </w:rPr>
        <w:t xml:space="preserve">    </w:t>
      </w:r>
      <w:r>
        <w:t xml:space="preserve">  </w:t>
      </w:r>
      <w:r>
        <w:rPr>
          <w:lang w:val="pl-PL"/>
        </w:rPr>
        <w:t>pi=&amp;i;</w:t>
      </w:r>
    </w:p>
    <w:p>
      <w:pPr>
        <w:ind w:firstLine="420" w:firstLineChars="200"/>
        <w:rPr>
          <w:lang w:val="pl-PL"/>
        </w:rPr>
      </w:pPr>
      <w:r>
        <w:rPr>
          <w:lang w:val="pl-PL"/>
        </w:rPr>
        <w:t xml:space="preserve">       pj=&amp;j;</w:t>
      </w:r>
    </w:p>
    <w:p>
      <w:pPr>
        <w:ind w:firstLine="420" w:firstLineChars="200"/>
        <w:rPr>
          <w:lang w:val="pl-PL"/>
        </w:rPr>
      </w:pPr>
      <w:r>
        <w:rPr>
          <w:lang w:val="pl-PL"/>
        </w:rPr>
        <w:t xml:space="preserve">       i=5;j=7;</w:t>
      </w:r>
    </w:p>
    <w:p>
      <w:pPr>
        <w:ind w:firstLine="420" w:firstLineChars="200"/>
        <w:rPr>
          <w:lang w:val="pl-PL"/>
        </w:rPr>
      </w:pPr>
      <w:r>
        <w:rPr>
          <w:lang w:val="pl-PL"/>
        </w:rPr>
        <w:t xml:space="preserve">       cout&lt;&lt;i&lt;&lt;’\t’&lt;&lt;j&lt;&lt;’\t’&lt;&lt;pi&lt;&lt;’\t’&lt;&lt;pj;</w:t>
      </w:r>
    </w:p>
    <w:p>
      <w:pPr>
        <w:ind w:firstLine="420" w:firstLineChars="200"/>
        <w:rPr>
          <w:lang w:val="pl-PL"/>
        </w:rPr>
      </w:pPr>
      <w:r>
        <w:rPr>
          <w:lang w:val="pl-PL"/>
        </w:rPr>
        <w:t xml:space="preserve">       cout&lt;&lt;&amp;i&lt;&lt;’\t’&lt;&lt;*&amp;i&lt;&lt;’\t’&lt;&lt;&amp;j&lt;&lt;’\t’&lt;&lt;*&amp;j;</w:t>
      </w:r>
    </w:p>
    <w:p>
      <w:pPr>
        <w:ind w:firstLine="420" w:firstLineChars="200"/>
      </w:pPr>
      <w:r>
        <w:rPr>
          <w:lang w:val="pl-PL"/>
        </w:rPr>
        <w:t xml:space="preserve">    </w:t>
      </w:r>
      <w:r>
        <w:t>}</w:t>
      </w:r>
    </w:p>
    <w:p>
      <w:pPr>
        <w:ind w:firstLine="420" w:firstLineChars="200"/>
      </w:pPr>
      <w:r>
        <w:t>运行结果：</w:t>
      </w:r>
    </w:p>
    <w:p>
      <w:pPr>
        <w:ind w:firstLine="420" w:firstLineChars="200"/>
      </w:pPr>
      <w:r>
        <w:t>上述结果中，pi与&amp;i,pj与&amp;j是地址值，随编译程序而变化，不确定。</w:t>
      </w:r>
    </w:p>
    <w:p>
      <w:pPr>
        <w:ind w:firstLine="420" w:firstLineChars="200"/>
        <w:outlineLvl w:val="0"/>
      </w:pPr>
      <w:r>
        <w:t xml:space="preserve"> (2) int main()   //C语言程序，要了解</w:t>
      </w:r>
    </w:p>
    <w:p>
      <w:pPr>
        <w:ind w:firstLine="420" w:firstLineChars="200"/>
      </w:pPr>
      <w:r>
        <w:rPr>
          <w:lang w:val="it-IT"/>
        </w:rPr>
        <w:t xml:space="preserve">    </w:t>
      </w:r>
      <w:r>
        <w:t>{</w:t>
      </w:r>
    </w:p>
    <w:p>
      <w:pPr>
        <w:ind w:firstLine="420" w:firstLineChars="200"/>
      </w:pPr>
      <w:r>
        <w:t xml:space="preserve">       int a[]={1,2,3};</w:t>
      </w:r>
    </w:p>
    <w:p>
      <w:pPr>
        <w:ind w:firstLine="420" w:firstLineChars="200"/>
      </w:pPr>
      <w:r>
        <w:t xml:space="preserve">       int *p,i;</w:t>
      </w:r>
    </w:p>
    <w:p>
      <w:pPr>
        <w:ind w:firstLine="420" w:firstLineChars="200"/>
      </w:pPr>
      <w:r>
        <w:t xml:space="preserve">       p=a;    //将数组a首地址送给p</w:t>
      </w:r>
    </w:p>
    <w:p>
      <w:pPr>
        <w:ind w:firstLine="420" w:firstLineChars="200"/>
      </w:pPr>
      <w:r>
        <w:t xml:space="preserve">       for (i=0;i&lt;3;i++)</w:t>
      </w:r>
    </w:p>
    <w:p>
      <w:pPr>
        <w:ind w:firstLine="420" w:firstLineChars="200"/>
        <w:rPr>
          <w:lang w:val="it-IT"/>
        </w:rPr>
      </w:pPr>
      <w:r>
        <w:rPr>
          <w:lang w:val="it-IT"/>
        </w:rPr>
        <w:t xml:space="preserve">       printf("%d,%d,%d,%d\n",a[i],p[i],*(p+i),*(a+i));  //与cout功能差不多</w:t>
      </w:r>
    </w:p>
    <w:p>
      <w:pPr>
        <w:ind w:firstLine="420" w:firstLineChars="200"/>
      </w:pPr>
      <w:r>
        <w:rPr>
          <w:lang w:val="it-IT"/>
        </w:rPr>
        <w:t xml:space="preserve">    </w:t>
      </w:r>
      <w:r>
        <w:t>}</w:t>
      </w:r>
    </w:p>
    <w:p>
      <w:pPr>
        <w:ind w:firstLine="420" w:firstLineChars="200"/>
      </w:pPr>
      <w:r>
        <w:t>运行结果：</w:t>
      </w:r>
    </w:p>
    <w:p>
      <w:pPr>
        <w:ind w:firstLine="420" w:firstLineChars="200"/>
      </w:pPr>
      <w:r>
        <w:t>1,1,1,1</w:t>
      </w:r>
    </w:p>
    <w:p>
      <w:pPr>
        <w:ind w:firstLine="420" w:firstLineChars="200"/>
      </w:pPr>
      <w:r>
        <w:t>2,2,2,2</w:t>
      </w:r>
    </w:p>
    <w:p>
      <w:pPr>
        <w:ind w:firstLine="420" w:firstLineChars="200"/>
      </w:pPr>
      <w:r>
        <w:t>3,3,3,3</w:t>
      </w:r>
    </w:p>
    <w:p>
      <w:pPr>
        <w:ind w:firstLine="420" w:firstLineChars="200"/>
      </w:pPr>
      <w:r>
        <w:t>通过这两道题目，希望学生掌握数组元素与指向数组的指针的不同。</w:t>
      </w:r>
    </w:p>
    <w:p>
      <w:pPr>
        <w:ind w:firstLine="420" w:firstLineChars="200"/>
      </w:pPr>
      <w:r>
        <w:t>a[i]表示数组中下标为i的元素。</w:t>
      </w:r>
    </w:p>
    <w:p>
      <w:pPr>
        <w:ind w:firstLine="420" w:firstLineChars="200"/>
      </w:pPr>
      <w:r>
        <w:t>a[i]←p[i]←*(p+i)←*(a+i)</w:t>
      </w:r>
    </w:p>
    <w:p>
      <w:pPr>
        <w:ind w:firstLine="420" w:firstLineChars="200"/>
      </w:pPr>
      <w:r>
        <w:t>a是数组名，表示数组首地址，(p+i)表示数组中第i个元素的地址，*(p+i) 相当于a[i]。</w:t>
      </w:r>
    </w:p>
    <w:p>
      <w:pPr>
        <w:spacing w:line="360" w:lineRule="exact"/>
        <w:ind w:firstLine="420" w:firstLineChars="200"/>
      </w:pPr>
      <w:r>
        <w:t>(3)通过如下的问题理解递归函数的定义与调用（递归未讲，可以后做）</w:t>
      </w:r>
    </w:p>
    <w:p>
      <w:pPr>
        <w:ind w:firstLine="420" w:firstLineChars="200"/>
        <w:rPr>
          <w:u w:val="single"/>
        </w:rPr>
      </w:pPr>
      <w:r>
        <w:rPr>
          <w:u w:val="single"/>
        </w:rPr>
        <w:t xml:space="preserve">           </w:t>
      </w:r>
      <w:r>
        <w:rPr>
          <w:rFonts w:hint="eastAsia"/>
          <w:u w:val="single"/>
          <w:lang w:val="en-US" w:eastAsia="zh-CN"/>
        </w:rPr>
        <w:t>#include&lt;iostream&gt;</w:t>
      </w:r>
      <w:r>
        <w:rPr>
          <w:u w:val="single"/>
        </w:rPr>
        <w:t xml:space="preserve">          </w:t>
      </w:r>
    </w:p>
    <w:p>
      <w:pPr>
        <w:ind w:firstLine="420" w:firstLineChars="200"/>
      </w:pPr>
      <w:r>
        <w:rPr>
          <w:u w:val="single"/>
        </w:rPr>
        <w:t xml:space="preserve">           </w:t>
      </w:r>
      <w:r>
        <w:rPr>
          <w:rFonts w:hint="eastAsia"/>
          <w:u w:val="single"/>
          <w:lang w:val="en-US" w:eastAsia="zh-CN"/>
        </w:rPr>
        <w:t>using namespace std;</w:t>
      </w:r>
      <w:r>
        <w:rPr>
          <w:u w:val="single"/>
        </w:rPr>
        <w:t xml:space="preserve">          </w:t>
      </w:r>
      <w:r>
        <w:t xml:space="preserve">    //#include “stdio.h”</w:t>
      </w:r>
    </w:p>
    <w:p>
      <w:pPr>
        <w:ind w:firstLine="420" w:firstLineChars="200"/>
      </w:pPr>
      <w:r>
        <w:t xml:space="preserve"> void f(char *st,int i) </w:t>
      </w:r>
    </w:p>
    <w:p>
      <w:pPr>
        <w:ind w:firstLine="525" w:firstLineChars="250"/>
      </w:pPr>
      <w:r>
        <w:t>{</w:t>
      </w:r>
    </w:p>
    <w:p>
      <w:pPr>
        <w:ind w:firstLine="420" w:firstLineChars="200"/>
      </w:pPr>
      <w:r>
        <w:t xml:space="preserve">    st[i]=’\0’;</w:t>
      </w:r>
    </w:p>
    <w:p>
      <w:pPr>
        <w:ind w:firstLine="420" w:firstLineChars="200"/>
      </w:pPr>
      <w:r>
        <w:t xml:space="preserve">    cout&lt;&lt;st;   // printf(“%s\n”,st);</w:t>
      </w:r>
    </w:p>
    <w:p>
      <w:pPr>
        <w:ind w:firstLine="420" w:firstLineChars="200"/>
      </w:pPr>
      <w:r>
        <w:t xml:space="preserve">    if (i&gt;1) f(st,i-1);</w:t>
      </w:r>
    </w:p>
    <w:p>
      <w:pPr>
        <w:ind w:firstLine="525" w:firstLineChars="250"/>
      </w:pPr>
      <w:r>
        <w:t>}</w:t>
      </w:r>
    </w:p>
    <w:p>
      <w:pPr>
        <w:ind w:firstLine="420" w:firstLineChars="200"/>
      </w:pPr>
      <w:r>
        <w:t>void main()</w:t>
      </w:r>
    </w:p>
    <w:p>
      <w:pPr>
        <w:ind w:firstLine="525" w:firstLineChars="250"/>
      </w:pPr>
      <w:r>
        <w:t>{</w:t>
      </w:r>
    </w:p>
    <w:p>
      <w:pPr>
        <w:ind w:firstLine="420" w:firstLineChars="200"/>
      </w:pPr>
      <w:r>
        <w:t xml:space="preserve">    char st[]=”abcd”;</w:t>
      </w:r>
    </w:p>
    <w:p>
      <w:pPr>
        <w:ind w:firstLine="420" w:firstLineChars="200"/>
      </w:pPr>
      <w:r>
        <w:t xml:space="preserve">    f(st,4);</w:t>
      </w:r>
    </w:p>
    <w:p>
      <w:pPr>
        <w:ind w:firstLine="525" w:firstLineChars="250"/>
      </w:pPr>
      <w:r>
        <w:t>}</w:t>
      </w:r>
    </w:p>
    <w:p>
      <w:pPr>
        <w:ind w:firstLine="420" w:firstLineChars="200"/>
      </w:pPr>
      <w:r>
        <w:t xml:space="preserve"> 补充完整，运行时输出为</w:t>
      </w:r>
      <w:r>
        <w:rPr>
          <w:rFonts w:hint="eastAsia"/>
          <w:lang w:val="en-US" w:eastAsia="zh-CN"/>
        </w:rPr>
        <w:t>abcd0abc00ab000a0000</w:t>
      </w:r>
    </w:p>
    <w:p>
      <w:pPr>
        <w:ind w:firstLine="420" w:firstLineChars="200"/>
      </w:pPr>
      <w:r>
        <w:t>(4)下面程序的主函数中能保证p[0]输出1，p[1]输出2吗？如何修改以保证之（提示：在函数f中使用new生成动态数组；在main中用delete释放。）</w:t>
      </w:r>
    </w:p>
    <w:p>
      <w:pPr>
        <w:ind w:firstLine="420" w:firstLineChars="200"/>
      </w:pPr>
      <w:r>
        <w:t>#include&lt;iostream&gt;</w:t>
      </w:r>
    </w:p>
    <w:p>
      <w:pPr>
        <w:ind w:firstLine="420" w:firstLineChars="200"/>
      </w:pPr>
      <w:r>
        <w:t>using namespace std;</w:t>
      </w:r>
    </w:p>
    <w:p>
      <w:pPr>
        <w:ind w:firstLine="420" w:firstLineChars="200"/>
      </w:pPr>
      <w:r>
        <w:t>int *f()</w:t>
      </w:r>
    </w:p>
    <w:p>
      <w:pPr>
        <w:ind w:firstLine="420" w:firstLineChars="200"/>
      </w:pPr>
      <w:r>
        <w:t>{</w:t>
      </w:r>
    </w:p>
    <w:p>
      <w:pPr>
        <w:ind w:firstLine="630" w:firstLineChars="300"/>
      </w:pPr>
      <w:r>
        <w:t xml:space="preserve"> int list[]={1,2,3,4};</w:t>
      </w:r>
    </w:p>
    <w:p>
      <w:pPr>
        <w:ind w:firstLine="420" w:firstLineChars="200"/>
      </w:pPr>
      <w:r>
        <w:t xml:space="preserve">   return list;</w:t>
      </w:r>
    </w:p>
    <w:p>
      <w:pPr>
        <w:ind w:firstLine="420" w:firstLineChars="200"/>
      </w:pPr>
      <w:r>
        <w:t>}</w:t>
      </w:r>
    </w:p>
    <w:p>
      <w:pPr>
        <w:ind w:firstLine="630" w:firstLineChars="300"/>
      </w:pPr>
      <w:r>
        <w:t>void main()</w:t>
      </w:r>
    </w:p>
    <w:p>
      <w:pPr>
        <w:ind w:firstLine="420" w:firstLineChars="200"/>
      </w:pPr>
      <w:r>
        <w:t xml:space="preserve">  cout&lt;&lt;p[0]&lt;&lt;endl;</w:t>
      </w:r>
    </w:p>
    <w:p>
      <w:pPr>
        <w:ind w:firstLine="420" w:firstLineChars="200"/>
      </w:pPr>
      <w:r>
        <w:t>{</w:t>
      </w:r>
    </w:p>
    <w:p>
      <w:pPr>
        <w:ind w:firstLine="630" w:firstLineChars="300"/>
      </w:pPr>
      <w:r>
        <w:t>int *p=f();</w:t>
      </w:r>
    </w:p>
    <w:p>
      <w:pPr>
        <w:ind w:firstLine="420" w:firstLineChars="200"/>
      </w:pPr>
    </w:p>
    <w:p>
      <w:pPr>
        <w:ind w:firstLine="420" w:firstLineChars="200"/>
      </w:pPr>
      <w:r>
        <w:t xml:space="preserve">  cout&lt;&lt;p[1]&lt;&lt;endl;</w:t>
      </w:r>
    </w:p>
    <w:p>
      <w:pPr>
        <w:ind w:firstLine="420" w:firstLineChars="200"/>
      </w:pPr>
      <w:r>
        <w:t>}</w:t>
      </w:r>
    </w:p>
    <w:p>
      <w:pPr>
        <w:ind w:firstLine="420" w:firstLineChars="200"/>
      </w:pPr>
      <w:r>
        <w:t>2、程序设计</w:t>
      </w:r>
    </w:p>
    <w:p>
      <w:pPr>
        <w:ind w:firstLine="420" w:firstLineChars="200"/>
      </w:pPr>
      <w:r>
        <w:t>(1)编写函数检查字符串s1是否为字符串s2的子串，若是，返回第一次匹配的下标，否则返回-1。在主程序中输入字符串s1与s2，调用函数实现。</w:t>
      </w:r>
    </w:p>
    <w:p>
      <w:pPr>
        <w:ind w:firstLine="420" w:firstLineChars="200"/>
        <w:rPr>
          <w:rFonts w:hint="eastAsia"/>
        </w:rPr>
      </w:pPr>
      <w:r>
        <w:t>函数原型：int indexof</w:t>
      </w:r>
      <w:r>
        <w:rPr>
          <w:rFonts w:hint="eastAsia"/>
        </w:rPr>
        <w:t>(</w:t>
      </w:r>
      <w:r>
        <w:t>const char *s1</w:t>
      </w:r>
      <w:r>
        <w:rPr>
          <w:rFonts w:hint="eastAsia"/>
        </w:rPr>
        <w:t>,</w:t>
      </w:r>
      <w:r>
        <w:t>const char *s2</w:t>
      </w:r>
      <w:r>
        <w:rPr>
          <w:rFonts w:hint="eastAsia"/>
        </w:rPr>
        <w:t>);</w:t>
      </w:r>
    </w:p>
    <w:p>
      <w:pPr>
        <w:ind w:firstLine="420" w:firstLineChars="200"/>
        <w:rPr>
          <w:rFonts w:hint="eastAsia"/>
        </w:rPr>
      </w:pPr>
    </w:p>
    <w:p>
      <w:pPr>
        <w:ind w:firstLine="420" w:firstLineChars="200"/>
      </w:pPr>
      <w:r>
        <w:t>(2)编写一个函数将以字符串形式表示的一个16进制数转换为10进制数，并在主函数中测试。函数原型 int parseHex</w:t>
      </w:r>
      <w:r>
        <w:rPr>
          <w:rFonts w:hint="eastAsia"/>
        </w:rPr>
        <w:t>(</w:t>
      </w:r>
      <w:r>
        <w:t>const char *const hexString</w:t>
      </w:r>
      <w:r>
        <w:rPr>
          <w:rFonts w:hint="eastAsia"/>
        </w:rPr>
        <w:t>);</w:t>
      </w:r>
    </w:p>
    <w:p>
      <w:pPr>
        <w:ind w:firstLine="420" w:firstLineChars="200"/>
      </w:pPr>
      <w:r>
        <w:t>如</w:t>
      </w:r>
      <w:r>
        <w:rPr>
          <w:rFonts w:hint="eastAsia"/>
        </w:rPr>
        <w:t>：</w:t>
      </w:r>
      <w:r>
        <w:t>调用函数 parseHex</w:t>
      </w:r>
      <w:r>
        <w:rPr>
          <w:rFonts w:hint="eastAsia"/>
        </w:rPr>
        <w:t>(</w:t>
      </w:r>
      <w:r>
        <w:t>“A5”</w:t>
      </w:r>
      <w:r>
        <w:rPr>
          <w:rFonts w:hint="eastAsia"/>
        </w:rPr>
        <w:t>)</w:t>
      </w:r>
      <w:r>
        <w:t>;返回165</w:t>
      </w:r>
    </w:p>
    <w:p>
      <w:pPr>
        <w:ind w:firstLine="420" w:firstLineChars="200"/>
      </w:pPr>
    </w:p>
    <w:p>
      <w:pPr>
        <w:numPr>
          <w:ilvl w:val="0"/>
          <w:numId w:val="5"/>
        </w:numPr>
        <w:ind w:firstLine="420" w:firstLineChars="200"/>
      </w:pPr>
      <w:r>
        <w:t>主程序中建立一动态数组（使用new），数组元素及元素个数由键盘输入，动态调试观察指针及指针指向的内容；设计一个函数对数组由小到大排序；主程序中用指针方式输出数组元素；最后释放数组内存（delete）。</w:t>
      </w:r>
    </w:p>
    <w:p>
      <w:pPr>
        <w:ind w:firstLine="420" w:firstLineChars="200"/>
        <w:rPr>
          <w:b/>
        </w:rPr>
      </w:pPr>
    </w:p>
    <w:p>
      <w:pPr>
        <w:spacing w:before="156" w:beforeLines="50" w:after="156" w:afterLines="50"/>
        <w:outlineLvl w:val="2"/>
        <w:rPr>
          <w:rFonts w:eastAsia="黑体"/>
          <w:sz w:val="24"/>
        </w:rPr>
      </w:pPr>
      <w:r>
        <w:rPr>
          <w:rFonts w:eastAsia="黑体"/>
          <w:sz w:val="24"/>
        </w:rPr>
        <w:t>【完成实验报告】</w:t>
      </w:r>
    </w:p>
    <w:p>
      <w:pPr>
        <w:rPr>
          <w:b/>
          <w:sz w:val="32"/>
          <w:szCs w:val="32"/>
        </w:rPr>
      </w:pPr>
      <w:r>
        <w:rPr>
          <w:rFonts w:hint="eastAsia"/>
          <w:b/>
          <w:sz w:val="32"/>
          <w:szCs w:val="32"/>
        </w:rPr>
        <w:t>实验报告只要求写程序设计部分</w:t>
      </w:r>
    </w:p>
    <w:p>
      <w:pPr>
        <w:widowControl/>
        <w:spacing w:line="400" w:lineRule="exact"/>
        <w:jc w:val="left"/>
        <w:rPr>
          <w:rFonts w:ascii="仿宋_GB2312" w:hAnsi="仿宋_GB2312" w:eastAsia="仿宋_GB2312" w:cs="仿宋_GB2312"/>
          <w:b/>
          <w:bCs/>
          <w:color w:val="000000"/>
          <w:kern w:val="0"/>
          <w:sz w:val="24"/>
        </w:rPr>
      </w:pPr>
      <w:r>
        <w:rPr>
          <w:rFonts w:hint="eastAsia" w:ascii="仿宋_GB2312" w:hAnsi="仿宋_GB2312" w:eastAsia="仿宋_GB2312" w:cs="仿宋_GB2312"/>
          <w:b/>
          <w:bCs/>
          <w:color w:val="000000"/>
          <w:kern w:val="0"/>
          <w:sz w:val="24"/>
        </w:rPr>
        <w:t>三、算法分析，程序结果</w:t>
      </w:r>
    </w:p>
    <w:p>
      <w:pPr>
        <w:widowControl/>
        <w:spacing w:line="400" w:lineRule="exact"/>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1.对于每个输入的数进行循环判断，如果不与之前的数相同就录入数组；</w:t>
      </w:r>
    </w:p>
    <w:p>
      <w:pPr>
        <w:widowControl/>
        <w:spacing w:line="400" w:lineRule="exact"/>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输入：1,4,3,2,4,5,4,2,5,6,7</w:t>
      </w:r>
    </w:p>
    <w:p>
      <w:pPr>
        <w:widowControl/>
        <w:spacing w:line="400" w:lineRule="exact"/>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输出：1,4,3,2,5,6,7.</w:t>
      </w:r>
    </w:p>
    <w:p>
      <w:pPr>
        <w:widowControl/>
        <w:numPr>
          <w:ilvl w:val="0"/>
          <w:numId w:val="6"/>
        </w:numPr>
        <w:spacing w:line="400" w:lineRule="exact"/>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稍微修改一下题目中所给的算法；</w:t>
      </w:r>
    </w:p>
    <w:p>
      <w:pPr>
        <w:widowControl/>
        <w:numPr>
          <w:numId w:val="0"/>
        </w:numPr>
        <w:spacing w:line="400" w:lineRule="exact"/>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输入：9.432,9.32，8.1，7,4,9,0.2,1.6,9.9,10；</w:t>
      </w:r>
    </w:p>
    <w:p>
      <w:pPr>
        <w:widowControl/>
        <w:numPr>
          <w:numId w:val="0"/>
        </w:numPr>
        <w:spacing w:line="400" w:lineRule="exact"/>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输出：0.2 1.6 4 7 8.1 9 9.32 9.432 9.9 10。</w:t>
      </w:r>
    </w:p>
    <w:p>
      <w:pPr>
        <w:widowControl/>
        <w:numPr>
          <w:ilvl w:val="0"/>
          <w:numId w:val="6"/>
        </w:numPr>
        <w:spacing w:line="400" w:lineRule="exact"/>
        <w:ind w:left="0" w:leftChars="0" w:firstLine="0" w:firstLineChars="0"/>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没用函数，双重循环轻松搞定。</w:t>
      </w:r>
    </w:p>
    <w:p>
      <w:pPr>
        <w:widowControl/>
        <w:numPr>
          <w:numId w:val="0"/>
        </w:numPr>
        <w:spacing w:line="400" w:lineRule="exact"/>
        <w:ind w:leftChars="0"/>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输出：L1 L4 L9 L16 L25 L36 L49 L64 L81 L100；</w:t>
      </w:r>
    </w:p>
    <w:p>
      <w:pPr>
        <w:widowControl/>
        <w:numPr>
          <w:ilvl w:val="0"/>
          <w:numId w:val="6"/>
        </w:numPr>
        <w:spacing w:line="400" w:lineRule="exact"/>
        <w:ind w:left="0" w:leftChars="0" w:firstLine="0" w:firstLineChars="0"/>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从头比较两个数组中的数，小的先录进去，且其所在的数组往后推一格，</w:t>
      </w:r>
    </w:p>
    <w:p>
      <w:pPr>
        <w:widowControl/>
        <w:numPr>
          <w:numId w:val="0"/>
        </w:numPr>
        <w:spacing w:line="400" w:lineRule="exact"/>
        <w:ind w:leftChars="0"/>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输入：Enter list1:4 2 4 5 7</w:t>
      </w:r>
    </w:p>
    <w:p>
      <w:pPr>
        <w:widowControl/>
        <w:numPr>
          <w:numId w:val="0"/>
        </w:numPr>
        <w:spacing w:line="400" w:lineRule="exact"/>
        <w:ind w:leftChars="0"/>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Enter list2: 5 1 3 5 7 8；</w:t>
      </w:r>
    </w:p>
    <w:p>
      <w:pPr>
        <w:widowControl/>
        <w:numPr>
          <w:numId w:val="0"/>
        </w:numPr>
        <w:spacing w:line="400" w:lineRule="exact"/>
        <w:ind w:leftChars="0"/>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输出：The merged list is 1 2 3 4 5 5 7 7 8。</w:t>
      </w:r>
    </w:p>
    <w:p>
      <w:pPr>
        <w:widowControl/>
        <w:numPr>
          <w:ilvl w:val="0"/>
          <w:numId w:val="6"/>
        </w:numPr>
        <w:spacing w:line="400" w:lineRule="exact"/>
        <w:ind w:left="0" w:leftChars="0" w:firstLine="0" w:firstLineChars="0"/>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检索S2，当碰到一个与S1第一个字母相同时循环检索，确定接下来几个字母都相同，则输出下标。一直检索不到输出-1；</w:t>
      </w:r>
    </w:p>
    <w:p>
      <w:pPr>
        <w:widowControl/>
        <w:numPr>
          <w:numId w:val="0"/>
        </w:numPr>
        <w:spacing w:line="400" w:lineRule="exact"/>
        <w:ind w:leftChars="0"/>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输入：Enter the first string:standard</w:t>
      </w:r>
    </w:p>
    <w:p>
      <w:pPr>
        <w:widowControl/>
        <w:numPr>
          <w:numId w:val="0"/>
        </w:numPr>
        <w:spacing w:line="400" w:lineRule="exact"/>
        <w:ind w:leftChars="0"/>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Enter the second string:airportstandard economyflight</w:t>
      </w:r>
    </w:p>
    <w:p>
      <w:pPr>
        <w:widowControl/>
        <w:numPr>
          <w:numId w:val="0"/>
        </w:numPr>
        <w:spacing w:line="400" w:lineRule="exact"/>
        <w:ind w:leftChars="0"/>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输出：indexOf(“standard”, “airportstandard economyflight”) is 7</w:t>
      </w:r>
    </w:p>
    <w:p>
      <w:pPr>
        <w:widowControl/>
        <w:numPr>
          <w:ilvl w:val="0"/>
          <w:numId w:val="6"/>
        </w:numPr>
        <w:spacing w:line="400" w:lineRule="exact"/>
        <w:ind w:left="0" w:leftChars="0" w:firstLine="0" w:firstLineChars="0"/>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搞个counts的伴生数组s录入a~z,并通过大小写字母ASCALL码的关系判断。</w:t>
      </w:r>
    </w:p>
    <w:p>
      <w:pPr>
        <w:widowControl/>
        <w:numPr>
          <w:numId w:val="0"/>
        </w:numPr>
        <w:spacing w:line="400" w:lineRule="exact"/>
        <w:ind w:leftChars="0"/>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输入：Enter a string:git add commit pull push</w:t>
      </w:r>
    </w:p>
    <w:p>
      <w:pPr>
        <w:widowControl/>
        <w:numPr>
          <w:numId w:val="0"/>
        </w:numPr>
        <w:spacing w:line="400" w:lineRule="exact"/>
        <w:ind w:leftChars="0"/>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输出：a:1 times</w:t>
      </w:r>
    </w:p>
    <w:p>
      <w:pPr>
        <w:widowControl/>
        <w:numPr>
          <w:numId w:val="0"/>
        </w:numPr>
        <w:spacing w:line="400" w:lineRule="exact"/>
        <w:ind w:leftChars="0"/>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c:1 times</w:t>
      </w:r>
    </w:p>
    <w:p>
      <w:pPr>
        <w:widowControl/>
        <w:numPr>
          <w:numId w:val="0"/>
        </w:numPr>
        <w:spacing w:line="400" w:lineRule="exact"/>
        <w:ind w:leftChars="0"/>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d:2 times</w:t>
      </w:r>
    </w:p>
    <w:p>
      <w:pPr>
        <w:widowControl/>
        <w:numPr>
          <w:numId w:val="0"/>
        </w:numPr>
        <w:spacing w:line="400" w:lineRule="exact"/>
        <w:ind w:leftChars="0"/>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g:1 times</w:t>
      </w:r>
    </w:p>
    <w:p>
      <w:pPr>
        <w:widowControl/>
        <w:numPr>
          <w:numId w:val="0"/>
        </w:numPr>
        <w:spacing w:line="400" w:lineRule="exact"/>
        <w:ind w:leftChars="0"/>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h:1 times</w:t>
      </w:r>
    </w:p>
    <w:p>
      <w:pPr>
        <w:widowControl/>
        <w:numPr>
          <w:numId w:val="0"/>
        </w:numPr>
        <w:spacing w:line="400" w:lineRule="exact"/>
        <w:ind w:leftChars="0"/>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i:2 times</w:t>
      </w:r>
    </w:p>
    <w:p>
      <w:pPr>
        <w:widowControl/>
        <w:numPr>
          <w:numId w:val="0"/>
        </w:numPr>
        <w:spacing w:line="400" w:lineRule="exact"/>
        <w:ind w:leftChars="0"/>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l:2 times</w:t>
      </w:r>
    </w:p>
    <w:p>
      <w:pPr>
        <w:widowControl/>
        <w:numPr>
          <w:numId w:val="0"/>
        </w:numPr>
        <w:spacing w:line="400" w:lineRule="exact"/>
        <w:ind w:leftChars="0"/>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m:2 times</w:t>
      </w:r>
    </w:p>
    <w:p>
      <w:pPr>
        <w:widowControl/>
        <w:numPr>
          <w:numId w:val="0"/>
        </w:numPr>
        <w:spacing w:line="400" w:lineRule="exact"/>
        <w:ind w:leftChars="0"/>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o:1 times</w:t>
      </w:r>
    </w:p>
    <w:p>
      <w:pPr>
        <w:widowControl/>
        <w:numPr>
          <w:numId w:val="0"/>
        </w:numPr>
        <w:spacing w:line="400" w:lineRule="exact"/>
        <w:ind w:leftChars="0"/>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p:2 times</w:t>
      </w:r>
    </w:p>
    <w:p>
      <w:pPr>
        <w:widowControl/>
        <w:numPr>
          <w:numId w:val="0"/>
        </w:numPr>
        <w:spacing w:line="400" w:lineRule="exact"/>
        <w:ind w:leftChars="0"/>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s:1 times</w:t>
      </w:r>
    </w:p>
    <w:p>
      <w:pPr>
        <w:widowControl/>
        <w:numPr>
          <w:numId w:val="0"/>
        </w:numPr>
        <w:spacing w:line="400" w:lineRule="exact"/>
        <w:ind w:leftChars="0"/>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t:2 times</w:t>
      </w:r>
    </w:p>
    <w:p>
      <w:pPr>
        <w:widowControl/>
        <w:numPr>
          <w:numId w:val="0"/>
        </w:numPr>
        <w:spacing w:line="400" w:lineRule="exact"/>
        <w:ind w:leftChars="0"/>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u:2 times</w:t>
      </w:r>
    </w:p>
    <w:p>
      <w:pPr>
        <w:widowControl/>
        <w:numPr>
          <w:numId w:val="0"/>
        </w:numPr>
        <w:spacing w:line="400" w:lineRule="exact"/>
        <w:ind w:leftChars="0"/>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指针：</w:t>
      </w:r>
      <w:r>
        <w:rPr>
          <w:rFonts w:hint="eastAsia" w:ascii="仿宋_GB2312" w:hAnsi="仿宋_GB2312" w:eastAsia="仿宋_GB2312" w:cs="仿宋_GB2312"/>
          <w:b/>
          <w:bCs/>
          <w:color w:val="000000"/>
          <w:kern w:val="0"/>
          <w:sz w:val="24"/>
          <w:lang w:val="en-US" w:eastAsia="zh-CN"/>
        </w:rPr>
        <w:br w:type="textWrapping"/>
      </w:r>
      <w:r>
        <w:rPr>
          <w:rFonts w:hint="eastAsia" w:ascii="仿宋_GB2312" w:hAnsi="仿宋_GB2312" w:eastAsia="仿宋_GB2312" w:cs="仿宋_GB2312"/>
          <w:b/>
          <w:bCs/>
          <w:color w:val="000000"/>
          <w:kern w:val="0"/>
          <w:sz w:val="24"/>
          <w:lang w:val="en-US" w:eastAsia="zh-CN"/>
        </w:rPr>
        <w:t>1.基本与第五个一样；</w:t>
      </w:r>
    </w:p>
    <w:p>
      <w:pPr>
        <w:widowControl/>
        <w:numPr>
          <w:ilvl w:val="0"/>
          <w:numId w:val="0"/>
        </w:numPr>
        <w:spacing w:line="400" w:lineRule="exact"/>
        <w:ind w:leftChars="0"/>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输入：Enter the first string:standard</w:t>
      </w:r>
    </w:p>
    <w:p>
      <w:pPr>
        <w:widowControl/>
        <w:numPr>
          <w:ilvl w:val="0"/>
          <w:numId w:val="0"/>
        </w:numPr>
        <w:spacing w:line="400" w:lineRule="exact"/>
        <w:ind w:leftChars="0"/>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Enter the second string:airportstandard economyflight</w:t>
      </w:r>
    </w:p>
    <w:p>
      <w:pPr>
        <w:widowControl/>
        <w:numPr>
          <w:ilvl w:val="0"/>
          <w:numId w:val="0"/>
        </w:numPr>
        <w:spacing w:line="400" w:lineRule="exact"/>
        <w:ind w:leftChars="0"/>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输出：indexOf(“standard”, “airportstandard economyflight”) is 7</w:t>
      </w:r>
    </w:p>
    <w:p>
      <w:pPr>
        <w:widowControl/>
        <w:numPr>
          <w:ilvl w:val="0"/>
          <w:numId w:val="7"/>
        </w:numPr>
        <w:spacing w:line="400" w:lineRule="exact"/>
        <w:ind w:leftChars="0"/>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最有水平的一题。</w:t>
      </w:r>
    </w:p>
    <w:p>
      <w:pPr>
        <w:widowControl/>
        <w:numPr>
          <w:numId w:val="0"/>
        </w:numPr>
        <w:spacing w:line="400" w:lineRule="exact"/>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输出：A5 in hex is 165 in decimal.</w:t>
      </w:r>
    </w:p>
    <w:p>
      <w:pPr>
        <w:widowControl/>
        <w:numPr>
          <w:ilvl w:val="0"/>
          <w:numId w:val="7"/>
        </w:numPr>
        <w:spacing w:line="400" w:lineRule="exact"/>
        <w:ind w:left="0" w:leftChars="0" w:firstLine="0" w:firstLineChars="0"/>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冒泡排序+新学的动态数组</w:t>
      </w:r>
    </w:p>
    <w:p>
      <w:pPr>
        <w:widowControl/>
        <w:numPr>
          <w:numId w:val="0"/>
        </w:numPr>
        <w:spacing w:line="400" w:lineRule="exact"/>
        <w:ind w:leftChars="0"/>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输入：请输入数组元素个数：5；</w:t>
      </w:r>
    </w:p>
    <w:p>
      <w:pPr>
        <w:widowControl/>
        <w:numPr>
          <w:numId w:val="0"/>
        </w:numPr>
        <w:spacing w:line="400" w:lineRule="exact"/>
        <w:ind w:leftChars="0"/>
        <w:jc w:val="left"/>
        <w:rPr>
          <w:rFonts w:hint="eastAsia"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请输入数组元素：3 2 1 5 7；</w:t>
      </w:r>
    </w:p>
    <w:p>
      <w:pPr>
        <w:widowControl/>
        <w:numPr>
          <w:numId w:val="0"/>
        </w:numPr>
        <w:spacing w:line="400" w:lineRule="exact"/>
        <w:ind w:leftChars="0"/>
        <w:jc w:val="left"/>
        <w:rPr>
          <w:rFonts w:hint="default" w:ascii="仿宋_GB2312" w:hAnsi="仿宋_GB2312" w:eastAsia="仿宋_GB2312" w:cs="仿宋_GB2312"/>
          <w:b/>
          <w:bCs/>
          <w:color w:val="000000"/>
          <w:kern w:val="0"/>
          <w:sz w:val="24"/>
          <w:lang w:val="en-US" w:eastAsia="zh-CN"/>
        </w:rPr>
      </w:pPr>
      <w:r>
        <w:rPr>
          <w:rFonts w:hint="eastAsia" w:ascii="仿宋_GB2312" w:hAnsi="仿宋_GB2312" w:eastAsia="仿宋_GB2312" w:cs="仿宋_GB2312"/>
          <w:b/>
          <w:bCs/>
          <w:color w:val="000000"/>
          <w:kern w:val="0"/>
          <w:sz w:val="24"/>
          <w:lang w:val="en-US" w:eastAsia="zh-CN"/>
        </w:rPr>
        <w:t>输出：排序后的数组为：1 2 3 5 7。</w:t>
      </w:r>
    </w:p>
    <w:p>
      <w:pPr>
        <w:jc w:val="left"/>
        <w:rPr>
          <w:rFonts w:ascii="仿宋_GB2312" w:hAnsi="仿宋_GB2312" w:eastAsia="仿宋_GB2312" w:cs="仿宋_GB2312"/>
          <w:b/>
          <w:bCs/>
          <w:sz w:val="24"/>
        </w:rPr>
      </w:pPr>
      <w:r>
        <w:rPr>
          <w:rFonts w:hint="eastAsia" w:ascii="仿宋_GB2312" w:hAnsi="仿宋_GB2312" w:eastAsia="仿宋_GB2312" w:cs="仿宋_GB2312"/>
          <w:b/>
          <w:bCs/>
          <w:sz w:val="24"/>
        </w:rPr>
        <w:t>四、遇到的问题与解决方法</w:t>
      </w:r>
    </w:p>
    <w:p>
      <w:pPr>
        <w:spacing w:line="400" w:lineRule="exact"/>
        <w:jc w:val="left"/>
        <w:rPr>
          <w:rFonts w:hint="eastAsia"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一些小错误能让人卡一两天······</w:t>
      </w:r>
    </w:p>
    <w:p>
      <w:pPr>
        <w:spacing w:line="400" w:lineRule="exact"/>
        <w:jc w:val="left"/>
        <w:rPr>
          <w:rFonts w:hint="default"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还是要多请教学长，老师。</w:t>
      </w:r>
    </w:p>
    <w:p>
      <w:pPr>
        <w:spacing w:line="400" w:lineRule="exact"/>
        <w:jc w:val="left"/>
        <w:rPr>
          <w:rFonts w:ascii="仿宋_GB2312" w:hAnsi="仿宋_GB2312" w:eastAsia="仿宋_GB2312" w:cs="仿宋_GB2312"/>
          <w:b/>
          <w:bCs/>
          <w:color w:val="000000"/>
          <w:sz w:val="24"/>
        </w:rPr>
      </w:pPr>
      <w:r>
        <w:rPr>
          <w:rFonts w:hint="eastAsia" w:ascii="仿宋_GB2312" w:hAnsi="仿宋_GB2312" w:eastAsia="仿宋_GB2312" w:cs="仿宋_GB2312"/>
          <w:b/>
          <w:bCs/>
          <w:color w:val="000000"/>
          <w:sz w:val="24"/>
        </w:rPr>
        <w:t>五、体会</w:t>
      </w:r>
    </w:p>
    <w:p>
      <w:pPr>
        <w:rPr>
          <w:rFonts w:hint="default" w:eastAsia="等线"/>
          <w:sz w:val="48"/>
          <w:szCs w:val="48"/>
          <w:lang w:val="en-US" w:eastAsia="zh-CN"/>
        </w:rPr>
      </w:pPr>
      <w:r>
        <w:rPr>
          <w:rFonts w:hint="eastAsia"/>
          <w:sz w:val="48"/>
          <w:szCs w:val="48"/>
          <w:lang w:val="en-US" w:eastAsia="zh-CN"/>
        </w:rPr>
        <w:t>诸君，山顶见！</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auto"/>
    <w:pitch w:val="default"/>
    <w:sig w:usb0="00000000" w:usb1="00000000" w:usb2="00000000" w:usb3="00000000" w:csb0="00040000" w:csb1="00000000"/>
  </w:font>
  <w:font w:name="仿宋_GB2312">
    <w:altName w:val="仿宋"/>
    <w:panose1 w:val="00000000000000000000"/>
    <w:charset w:val="86"/>
    <w:family w:val="auto"/>
    <w:pitch w:val="default"/>
    <w:sig w:usb0="00000000" w:usb1="00000000" w:usb2="0000000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5603E6"/>
    <w:multiLevelType w:val="singleLevel"/>
    <w:tmpl w:val="865603E6"/>
    <w:lvl w:ilvl="0" w:tentative="0">
      <w:start w:val="4"/>
      <w:numFmt w:val="decimal"/>
      <w:lvlText w:val="%1."/>
      <w:lvlJc w:val="left"/>
      <w:pPr>
        <w:tabs>
          <w:tab w:val="left" w:pos="312"/>
        </w:tabs>
      </w:pPr>
    </w:lvl>
  </w:abstractNum>
  <w:abstractNum w:abstractNumId="1">
    <w:nsid w:val="B8EF91B7"/>
    <w:multiLevelType w:val="singleLevel"/>
    <w:tmpl w:val="B8EF91B7"/>
    <w:lvl w:ilvl="0" w:tentative="0">
      <w:start w:val="2"/>
      <w:numFmt w:val="decimal"/>
      <w:lvlText w:val="%1."/>
      <w:lvlJc w:val="left"/>
      <w:pPr>
        <w:tabs>
          <w:tab w:val="left" w:pos="312"/>
        </w:tabs>
      </w:pPr>
    </w:lvl>
  </w:abstractNum>
  <w:abstractNum w:abstractNumId="2">
    <w:nsid w:val="C28AEEE9"/>
    <w:multiLevelType w:val="singleLevel"/>
    <w:tmpl w:val="C28AEEE9"/>
    <w:lvl w:ilvl="0" w:tentative="0">
      <w:start w:val="2"/>
      <w:numFmt w:val="decimal"/>
      <w:lvlText w:val="%1."/>
      <w:lvlJc w:val="left"/>
      <w:pPr>
        <w:tabs>
          <w:tab w:val="left" w:pos="312"/>
        </w:tabs>
      </w:pPr>
    </w:lvl>
  </w:abstractNum>
  <w:abstractNum w:abstractNumId="3">
    <w:nsid w:val="00000000"/>
    <w:multiLevelType w:val="singleLevel"/>
    <w:tmpl w:val="00000000"/>
    <w:lvl w:ilvl="0" w:tentative="0">
      <w:start w:val="2"/>
      <w:numFmt w:val="decimal"/>
      <w:suff w:val="nothing"/>
      <w:lvlText w:val="（%1）"/>
      <w:lvlJc w:val="left"/>
      <w:pPr>
        <w:ind w:left="630" w:firstLine="0"/>
      </w:pPr>
    </w:lvl>
  </w:abstractNum>
  <w:abstractNum w:abstractNumId="4">
    <w:nsid w:val="00000001"/>
    <w:multiLevelType w:val="singleLevel"/>
    <w:tmpl w:val="00000001"/>
    <w:lvl w:ilvl="0" w:tentative="0">
      <w:start w:val="3"/>
      <w:numFmt w:val="decimal"/>
      <w:suff w:val="space"/>
      <w:lvlText w:val="(%1)"/>
      <w:lvlJc w:val="left"/>
    </w:lvl>
  </w:abstractNum>
  <w:abstractNum w:abstractNumId="5">
    <w:nsid w:val="00000002"/>
    <w:multiLevelType w:val="singleLevel"/>
    <w:tmpl w:val="00000002"/>
    <w:lvl w:ilvl="0" w:tentative="0">
      <w:start w:val="2"/>
      <w:numFmt w:val="decimal"/>
      <w:suff w:val="nothing"/>
      <w:lvlText w:val="%1、"/>
      <w:lvlJc w:val="left"/>
    </w:lvl>
  </w:abstractNum>
  <w:abstractNum w:abstractNumId="6">
    <w:nsid w:val="00000003"/>
    <w:multiLevelType w:val="multilevel"/>
    <w:tmpl w:val="00000003"/>
    <w:lvl w:ilvl="0" w:tentative="0">
      <w:start w:val="5"/>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5"/>
  </w:num>
  <w:num w:numId="3">
    <w:abstractNumId w:val="0"/>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Y1YzA4NGE4NTY0MmQ5NWFhMWNjM2IwZGEwYjlkNTAifQ=="/>
  </w:docVars>
  <w:rsids>
    <w:rsidRoot w:val="00000000"/>
    <w:rsid w:val="00D5688F"/>
    <w:rsid w:val="043434C9"/>
    <w:rsid w:val="0C0D3381"/>
    <w:rsid w:val="12354002"/>
    <w:rsid w:val="13B3480E"/>
    <w:rsid w:val="13E656C9"/>
    <w:rsid w:val="2533755C"/>
    <w:rsid w:val="41203AAB"/>
    <w:rsid w:val="4D6E4D26"/>
    <w:rsid w:val="4ECB4C0B"/>
    <w:rsid w:val="55DC0321"/>
    <w:rsid w:val="671B36B9"/>
    <w:rsid w:val="74E92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等线" w:cs="Times New Roman"/>
      <w:kern w:val="2"/>
      <w:sz w:val="21"/>
      <w:szCs w:val="24"/>
      <w:lang w:val="en-US" w:eastAsia="zh-CN" w:bidi="ar-SA"/>
    </w:rPr>
  </w:style>
  <w:style w:type="character" w:default="1" w:styleId="7">
    <w:name w:val="Default Paragraph Font"/>
    <w:qFormat/>
    <w:uiPriority w:val="1"/>
  </w:style>
  <w:style w:type="table" w:default="1" w:styleId="5">
    <w:name w:val="Normal Table"/>
    <w:qFormat/>
    <w:uiPriority w:val="99"/>
    <w:tblPr>
      <w:tblCellMar>
        <w:top w:w="0" w:type="dxa"/>
        <w:left w:w="108" w:type="dxa"/>
        <w:bottom w:w="0" w:type="dxa"/>
        <w:right w:w="108" w:type="dxa"/>
      </w:tblCellMar>
    </w:tblPr>
  </w:style>
  <w:style w:type="paragraph" w:styleId="2">
    <w:name w:val="Normal Indent"/>
    <w:basedOn w:val="1"/>
    <w:qFormat/>
    <w:uiPriority w:val="0"/>
    <w:pPr>
      <w:ind w:firstLine="420"/>
    </w:pPr>
    <w:rPr>
      <w:szCs w:val="21"/>
    </w:rPr>
  </w:style>
  <w:style w:type="paragraph" w:styleId="3">
    <w:name w:val="footer"/>
    <w:basedOn w:val="1"/>
    <w:link w:val="9"/>
    <w:qFormat/>
    <w:uiPriority w:val="99"/>
    <w:pPr>
      <w:tabs>
        <w:tab w:val="center" w:pos="4153"/>
        <w:tab w:val="right" w:pos="8306"/>
      </w:tabs>
      <w:snapToGrid w:val="0"/>
      <w:jc w:val="left"/>
    </w:pPr>
    <w:rPr>
      <w:sz w:val="18"/>
      <w:szCs w:val="18"/>
    </w:rPr>
  </w:style>
  <w:style w:type="paragraph" w:styleId="4">
    <w:name w:val="header"/>
    <w:basedOn w:val="1"/>
    <w:link w:val="8"/>
    <w:qFormat/>
    <w:uiPriority w:val="99"/>
    <w:pPr>
      <w:tabs>
        <w:tab w:val="center" w:pos="4153"/>
        <w:tab w:val="right" w:pos="8306"/>
      </w:tabs>
      <w:snapToGrid w:val="0"/>
      <w:jc w:val="center"/>
    </w:pPr>
    <w:rPr>
      <w:sz w:val="18"/>
      <w:szCs w:val="18"/>
    </w:rPr>
  </w:style>
  <w:style w:type="table" w:styleId="6">
    <w:name w:val="Table Grid"/>
    <w:basedOn w:val="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qFormat/>
    <w:uiPriority w:val="99"/>
    <w:rPr>
      <w:sz w:val="18"/>
      <w:szCs w:val="18"/>
    </w:rPr>
  </w:style>
  <w:style w:type="character" w:customStyle="1" w:styleId="9">
    <w:name w:val="页脚 字符"/>
    <w:basedOn w:val="7"/>
    <w:link w:val="3"/>
    <w:qFormat/>
    <w:uiPriority w:val="99"/>
    <w:rPr>
      <w:sz w:val="18"/>
      <w:szCs w:val="18"/>
    </w:rPr>
  </w:style>
  <w:style w:type="paragraph" w:styleId="10">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3336</Words>
  <Characters>5489</Characters>
  <Paragraphs>306</Paragraphs>
  <TotalTime>6</TotalTime>
  <ScaleCrop>false</ScaleCrop>
  <LinksUpToDate>false</LinksUpToDate>
  <CharactersWithSpaces>6305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2023-12-04T06:57:00Z</dcterms:created>
  <dc:creator>fx t</dc:creator>
  <cp:lastModifiedBy>智慧屋</cp:lastModifiedBy>
  <dcterms:modified xsi:type="dcterms:W3CDTF">2023-12-13T05:06:12Z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192894F0FBC6492491D7FA974E235EFD_12</vt:lpwstr>
  </property>
</Properties>
</file>